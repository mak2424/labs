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3D" w:rsidRPr="00986EA9" w:rsidRDefault="0001573D">
      <w:pPr>
        <w:pStyle w:val="1130373e324b39"/>
        <w:rPr>
          <w:rStyle w:val="a7"/>
          <w:cs/>
        </w:rPr>
      </w:pPr>
    </w:p>
    <w:p w:rsidR="0001573D" w:rsidRDefault="0001573D">
      <w:pPr>
        <w:pStyle w:val="1130373e324b39"/>
        <w:rPr>
          <w:rFonts w:cs="Mangal"/>
          <w:color w:val="000000"/>
          <w:cs/>
        </w:rPr>
        <w:sectPr w:rsidR="0001573D" w:rsidSect="008440FD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tbl>
      <w:tblPr>
        <w:tblW w:w="9639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"/>
        <w:gridCol w:w="554"/>
        <w:gridCol w:w="288"/>
        <w:gridCol w:w="855"/>
        <w:gridCol w:w="271"/>
        <w:gridCol w:w="572"/>
        <w:gridCol w:w="639"/>
        <w:gridCol w:w="975"/>
        <w:gridCol w:w="271"/>
        <w:gridCol w:w="285"/>
        <w:gridCol w:w="522"/>
        <w:gridCol w:w="285"/>
        <w:gridCol w:w="555"/>
        <w:gridCol w:w="285"/>
        <w:gridCol w:w="424"/>
        <w:gridCol w:w="283"/>
        <w:gridCol w:w="859"/>
        <w:gridCol w:w="419"/>
        <w:gridCol w:w="1033"/>
      </w:tblGrid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:rsidR="0001573D" w:rsidRDefault="00CD7B3F" w:rsidP="008440FD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01573D" w:rsidTr="009E078D">
        <w:trPr>
          <w:trHeight w:val="170"/>
        </w:trPr>
        <w:tc>
          <w:tcPr>
            <w:tcW w:w="9639" w:type="dxa"/>
            <w:gridSpan w:val="19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ШКОЛА ЕСТЕСТВЕННЫХ НАУК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Кафедра компьютерных систем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  <w:rPr>
                <w:b/>
                <w:color w:val="000000"/>
                <w:sz w:val="28"/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О Т Ч Е Т </w:t>
            </w:r>
          </w:p>
          <w:p w:rsidR="009E078D" w:rsidRPr="009E078D" w:rsidRDefault="009E078D">
            <w:pPr>
              <w:pStyle w:val="1130373e324b39"/>
              <w:spacing w:line="100" w:lineRule="atLeast"/>
              <w:contextualSpacing/>
              <w:jc w:val="center"/>
              <w:rPr>
                <w:lang w:val="en-US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078D" w:rsidRPr="006C3180" w:rsidRDefault="00CD7B3F" w:rsidP="009E078D">
            <w:pPr>
              <w:pStyle w:val="a5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</w:rPr>
              <w:t>о прохождении пр</w:t>
            </w:r>
            <w:r w:rsidR="008440FD">
              <w:rPr>
                <w:color w:val="000000"/>
                <w:sz w:val="28"/>
              </w:rPr>
              <w:t>оизводственной</w:t>
            </w:r>
            <w:r>
              <w:rPr>
                <w:color w:val="000000"/>
                <w:sz w:val="28"/>
              </w:rPr>
              <w:t xml:space="preserve"> практики</w:t>
            </w:r>
            <w:r w:rsidR="009E078D" w:rsidRPr="004A4D08">
              <w:rPr>
                <w:b/>
                <w:sz w:val="28"/>
                <w:szCs w:val="28"/>
              </w:rPr>
              <w:t xml:space="preserve"> </w:t>
            </w:r>
          </w:p>
          <w:p w:rsidR="0001573D" w:rsidRDefault="0001573D" w:rsidP="005228D5">
            <w:pPr>
              <w:pStyle w:val="a5"/>
              <w:jc w:val="center"/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jc w:val="center"/>
              <w:rPr>
                <w:color w:val="000000"/>
              </w:rPr>
            </w:pPr>
          </w:p>
        </w:tc>
      </w:tr>
      <w:tr w:rsidR="0001573D" w:rsidTr="009E078D">
        <w:tc>
          <w:tcPr>
            <w:tcW w:w="441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 w:rsidP="00887EB9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>Выполнил студент гр.</w:t>
            </w:r>
            <w:r w:rsidRPr="009E078D">
              <w:rPr>
                <w:color w:val="000000"/>
                <w:sz w:val="28"/>
                <w:u w:val="single"/>
              </w:rPr>
              <w:t xml:space="preserve"> </w:t>
            </w:r>
            <w:r w:rsidR="00887EB9">
              <w:rPr>
                <w:color w:val="000000"/>
                <w:sz w:val="28"/>
                <w:u w:val="single"/>
              </w:rPr>
              <w:t>Б8318</w:t>
            </w:r>
            <w:r w:rsidR="009E078D">
              <w:rPr>
                <w:color w:val="000000"/>
                <w:sz w:val="28"/>
              </w:rPr>
              <w:t>________</w:t>
            </w:r>
          </w:p>
        </w:tc>
      </w:tr>
      <w:tr w:rsidR="0001573D" w:rsidTr="009E078D">
        <w:tc>
          <w:tcPr>
            <w:tcW w:w="441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3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33"/>
              <w:contextualSpacing/>
              <w:rPr>
                <w:color w:val="000000"/>
                <w:sz w:val="28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8440FD" w:rsidP="005228D5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 xml:space="preserve"> </w:t>
            </w:r>
            <w:r w:rsidR="005228D5" w:rsidRPr="005228D5">
              <w:rPr>
                <w:color w:val="000000"/>
                <w:sz w:val="28"/>
                <w:highlight w:val="yellow"/>
              </w:rPr>
              <w:t>А. А. Иванов</w:t>
            </w: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3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</w:pPr>
            <w:r>
              <w:rPr>
                <w:color w:val="000000"/>
                <w:sz w:val="28"/>
              </w:rPr>
              <w:t>Отчет защищен с оценкой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32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00" w:right="-108"/>
              <w:contextualSpacing/>
            </w:pPr>
            <w:r>
              <w:rPr>
                <w:color w:val="000000"/>
                <w:sz w:val="28"/>
              </w:rPr>
              <w:t>Руководитель практики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36229B">
            <w:pPr>
              <w:pStyle w:val="1130373e324b39"/>
              <w:spacing w:line="100" w:lineRule="atLeast"/>
              <w:ind w:left="100" w:right="-108"/>
              <w:contextualSpacing/>
              <w:jc w:val="center"/>
            </w:pPr>
            <w:r>
              <w:rPr>
                <w:color w:val="000000"/>
                <w:sz w:val="28"/>
              </w:rPr>
              <w:t>к.ф.-м.н</w:t>
            </w:r>
            <w:r w:rsidR="00CD7B3F">
              <w:rPr>
                <w:color w:val="000000"/>
                <w:sz w:val="28"/>
              </w:rPr>
              <w:t xml:space="preserve">., </w:t>
            </w:r>
          </w:p>
        </w:tc>
      </w:tr>
      <w:tr w:rsidR="0001573D" w:rsidTr="009E078D">
        <w:trPr>
          <w:trHeight w:val="657"/>
        </w:trPr>
        <w:tc>
          <w:tcPr>
            <w:tcW w:w="4418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1573D" w:rsidRDefault="0036229B" w:rsidP="0036229B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8"/>
              </w:rPr>
              <w:t>доцент</w:t>
            </w:r>
            <w:r w:rsidR="00CD7B3F">
              <w:rPr>
                <w:color w:val="000000"/>
                <w:sz w:val="28"/>
              </w:rPr>
              <w:t xml:space="preserve"> кафедры компьютерных систем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  <w:p w:rsidR="008440FD" w:rsidRDefault="008440F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0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00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00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9E078D">
            <w:pPr>
              <w:pStyle w:val="1130373e324b39"/>
              <w:spacing w:line="100" w:lineRule="atLeast"/>
              <w:ind w:left="100" w:right="-108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Злобина Ю. А.</w:t>
            </w:r>
          </w:p>
        </w:tc>
      </w:tr>
      <w:tr w:rsidR="0001573D" w:rsidTr="009E078D">
        <w:trPr>
          <w:trHeight w:val="401"/>
        </w:trPr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1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</w:tr>
      <w:tr w:rsidR="0001573D" w:rsidTr="009E078D">
        <w:tc>
          <w:tcPr>
            <w:tcW w:w="26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33"/>
              <w:contextualSpacing/>
              <w:jc w:val="right"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401B80" w:rsidP="00401B80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</w:t>
            </w: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2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9E078D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2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</w:pPr>
            <w:r>
              <w:rPr>
                <w:color w:val="000000"/>
                <w:sz w:val="28"/>
              </w:rPr>
              <w:t>Регистрационный №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67" w:right="-108"/>
              <w:contextualSpacing/>
            </w:pPr>
            <w:r>
              <w:rPr>
                <w:color w:val="000000"/>
                <w:sz w:val="28"/>
              </w:rPr>
              <w:t>Практика пройдена в срок</w:t>
            </w:r>
          </w:p>
        </w:tc>
      </w:tr>
      <w:tr w:rsidR="0001573D" w:rsidTr="009E078D">
        <w:tc>
          <w:tcPr>
            <w:tcW w:w="26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FD3A10">
            <w:pPr>
              <w:pStyle w:val="1130373e324b39"/>
              <w:spacing w:after="240"/>
              <w:ind w:left="51"/>
              <w:contextualSpacing/>
              <w:jc w:val="right"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401B80" w:rsidP="00FD3A10">
            <w:pPr>
              <w:pStyle w:val="1130373e324b39"/>
              <w:spacing w:after="240"/>
              <w:contextualSpacing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</w:t>
            </w: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2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 w:rsidP="00401B80">
            <w:pPr>
              <w:pStyle w:val="1130373e324b39"/>
              <w:spacing w:before="240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50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 w:rsidP="00401B80">
            <w:pPr>
              <w:pStyle w:val="1130373e324b39"/>
              <w:spacing w:before="240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с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23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887EB9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июля</w:t>
            </w:r>
          </w:p>
        </w:tc>
        <w:tc>
          <w:tcPr>
            <w:tcW w:w="1033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по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04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887EB9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августа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67" w:right="-108"/>
              <w:contextualSpacing/>
              <w:rPr>
                <w:color w:val="000000"/>
                <w:sz w:val="28"/>
              </w:rPr>
            </w:pPr>
          </w:p>
          <w:p w:rsidR="009E078D" w:rsidRDefault="009E078D">
            <w:pPr>
              <w:pStyle w:val="1130373e324b39"/>
              <w:spacing w:line="100" w:lineRule="atLeast"/>
              <w:ind w:left="67" w:right="-108"/>
              <w:contextualSpacing/>
            </w:pPr>
            <w:r>
              <w:rPr>
                <w:color w:val="000000"/>
                <w:sz w:val="28"/>
              </w:rPr>
              <w:t>В ДВФУ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466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28"/>
              </w:rPr>
            </w:pPr>
          </w:p>
        </w:tc>
      </w:tr>
      <w:tr w:rsidR="0001573D" w:rsidTr="009E078D">
        <w:trPr>
          <w:trHeight w:val="265"/>
        </w:trPr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г. Владивосток</w:t>
            </w:r>
          </w:p>
          <w:p w:rsidR="005228D5" w:rsidRDefault="005228D5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8"/>
              </w:rPr>
              <w:t>2018</w:t>
            </w:r>
          </w:p>
        </w:tc>
      </w:tr>
    </w:tbl>
    <w:p w:rsidR="005228D5" w:rsidRDefault="005228D5" w:rsidP="005228D5"/>
    <w:p w:rsidR="005228D5" w:rsidRDefault="005228D5">
      <w:r>
        <w:br w:type="page"/>
      </w:r>
    </w:p>
    <w:p w:rsidR="00986EA9" w:rsidRDefault="00986EA9" w:rsidP="00986EA9">
      <w:pPr>
        <w:pStyle w:val="a4"/>
        <w:tabs>
          <w:tab w:val="left" w:pos="993"/>
        </w:tabs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228D5" w:rsidRDefault="005228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86EA9" w:rsidRDefault="00986EA9" w:rsidP="00986EA9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</w:t>
      </w:r>
    </w:p>
    <w:p w:rsidR="005228D5" w:rsidRDefault="005228D5">
      <w:pPr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</w:pPr>
      <w:r>
        <w:br w:type="page"/>
      </w:r>
    </w:p>
    <w:p w:rsidR="004A2579" w:rsidRDefault="004A2579" w:rsidP="004A2579">
      <w:pPr>
        <w:pStyle w:val="1130373e324b39"/>
        <w:spacing w:line="360" w:lineRule="auto"/>
        <w:ind w:left="720"/>
        <w:jc w:val="both"/>
      </w:pPr>
    </w:p>
    <w:p w:rsidR="004A2579" w:rsidRDefault="004A2579" w:rsidP="004A257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4A2579" w:rsidRPr="004A2579" w:rsidRDefault="004A2579" w:rsidP="005228D5">
      <w:pPr>
        <w:spacing w:after="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В ходе прохождения пр</w:t>
      </w:r>
      <w:r w:rsidRPr="004A2579">
        <w:rPr>
          <w:rFonts w:ascii="Times New Roman" w:hAnsi="Times New Roman" w:cs="Times New Roman"/>
          <w:sz w:val="28"/>
          <w:szCs w:val="28"/>
        </w:rPr>
        <w:t xml:space="preserve">актики </w:t>
      </w:r>
      <w:r w:rsidR="005228D5">
        <w:rPr>
          <w:rFonts w:ascii="Times New Roman" w:hAnsi="Times New Roman" w:cs="Times New Roman"/>
          <w:sz w:val="28"/>
          <w:szCs w:val="28"/>
        </w:rPr>
        <w:t>…</w:t>
      </w:r>
    </w:p>
    <w:p w:rsidR="0001573D" w:rsidRDefault="00CD7B3F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lastRenderedPageBreak/>
        <w:t>Заключение руководителя практики ОТ КАФЕДРЫ</w:t>
      </w:r>
    </w:p>
    <w:p w:rsidR="0001573D" w:rsidRDefault="00CD7B3F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01573D" w:rsidRDefault="0001573D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CD7B3F">
      <w:pPr>
        <w:pStyle w:val="1130373e324b39"/>
        <w:spacing w:line="360" w:lineRule="auto"/>
      </w:pPr>
      <w:r>
        <w:rPr>
          <w:color w:val="000000"/>
          <w:sz w:val="28"/>
        </w:rPr>
        <w:t xml:space="preserve">Дата _________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Подпись ______________ </w:t>
      </w:r>
    </w:p>
    <w:p w:rsidR="0001573D" w:rsidRDefault="0001573D">
      <w:pPr>
        <w:pStyle w:val="1130373e324b39"/>
        <w:spacing w:after="200" w:line="276" w:lineRule="auto"/>
        <w:rPr>
          <w:caps/>
          <w:color w:val="000000"/>
          <w:sz w:val="28"/>
        </w:rPr>
      </w:pPr>
    </w:p>
    <w:p w:rsidR="005228D5" w:rsidRDefault="005228D5" w:rsidP="005228D5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lastRenderedPageBreak/>
        <w:t>Заключение руководителя практики ОТ ПРОИЗВОДСТВА</w:t>
      </w:r>
    </w:p>
    <w:p w:rsidR="005228D5" w:rsidRDefault="005228D5" w:rsidP="005228D5">
      <w:pPr>
        <w:pStyle w:val="1130373e324b39"/>
        <w:spacing w:line="360" w:lineRule="auto"/>
        <w:ind w:left="-567"/>
        <w:jc w:val="center"/>
        <w:rPr>
          <w:i/>
          <w:color w:val="000000"/>
        </w:rPr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887EB9" w:rsidRDefault="00887EB9" w:rsidP="00887EB9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887EB9" w:rsidRDefault="00887EB9" w:rsidP="00887EB9">
      <w:pPr>
        <w:pStyle w:val="1130373e324b39"/>
        <w:spacing w:line="360" w:lineRule="auto"/>
      </w:pPr>
      <w:r>
        <w:rPr>
          <w:color w:val="000000"/>
          <w:sz w:val="28"/>
        </w:rPr>
        <w:t xml:space="preserve">Дата _________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Подпись ______________ </w:t>
      </w:r>
    </w:p>
    <w:p w:rsidR="00887EB9" w:rsidRDefault="00887EB9" w:rsidP="005228D5">
      <w:pPr>
        <w:pStyle w:val="1130373e324b39"/>
        <w:spacing w:line="360" w:lineRule="auto"/>
        <w:ind w:left="-567"/>
        <w:jc w:val="center"/>
      </w:pPr>
      <w:bookmarkStart w:id="0" w:name="_GoBack"/>
      <w:bookmarkEnd w:id="0"/>
    </w:p>
    <w:p w:rsidR="0001573D" w:rsidRDefault="00CD7B3F">
      <w:pPr>
        <w:pStyle w:val="1130373e324b39"/>
        <w:pageBreakBefore/>
        <w:spacing w:line="100" w:lineRule="atLeast"/>
        <w:jc w:val="center"/>
      </w:pPr>
      <w:r>
        <w:rPr>
          <w:caps/>
          <w:color w:val="000000"/>
          <w:sz w:val="28"/>
        </w:rPr>
        <w:lastRenderedPageBreak/>
        <w:t>Заключение кафедры по проведённой практике студента</w:t>
      </w:r>
    </w:p>
    <w:p w:rsidR="0001573D" w:rsidRDefault="00CD7B3F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CD7B3F">
      <w:pPr>
        <w:pStyle w:val="1130373e324b39"/>
        <w:spacing w:line="100" w:lineRule="atLeast"/>
        <w:jc w:val="right"/>
      </w:pPr>
      <w:r>
        <w:rPr>
          <w:color w:val="000000"/>
          <w:sz w:val="28"/>
        </w:rPr>
        <w:t>Оценка в баллах_________________</w:t>
      </w:r>
    </w:p>
    <w:p w:rsidR="0001573D" w:rsidRDefault="0001573D">
      <w:pPr>
        <w:pStyle w:val="1130373e324b39"/>
        <w:spacing w:line="100" w:lineRule="atLeast"/>
        <w:jc w:val="right"/>
        <w:rPr>
          <w:color w:val="000000"/>
          <w:sz w:val="28"/>
        </w:rPr>
      </w:pPr>
    </w:p>
    <w:p w:rsidR="0001573D" w:rsidRDefault="00CD7B3F">
      <w:pPr>
        <w:pStyle w:val="1130373e324b39"/>
        <w:spacing w:line="100" w:lineRule="atLeast"/>
        <w:jc w:val="right"/>
      </w:pPr>
      <w:r>
        <w:rPr>
          <w:color w:val="000000"/>
          <w:sz w:val="28"/>
        </w:rPr>
        <w:t>Подпись заведующего кафедры_________________</w:t>
      </w:r>
    </w:p>
    <w:p w:rsidR="0001573D" w:rsidRDefault="0001573D">
      <w:pPr>
        <w:pStyle w:val="1130373e324b39"/>
        <w:spacing w:line="100" w:lineRule="atLeast"/>
      </w:pPr>
    </w:p>
    <w:p w:rsidR="0001573D" w:rsidRDefault="0001573D">
      <w:pPr>
        <w:pStyle w:val="1130373e324b39"/>
        <w:spacing w:line="100" w:lineRule="atLeast"/>
      </w:pPr>
    </w:p>
    <w:p w:rsidR="00CD7B3F" w:rsidRDefault="00CD7B3F">
      <w:pPr>
        <w:pStyle w:val="1130373e324b39"/>
        <w:spacing w:line="100" w:lineRule="atLeast"/>
      </w:pPr>
    </w:p>
    <w:sectPr w:rsidR="00CD7B3F" w:rsidSect="008440FD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08863F70"/>
    <w:multiLevelType w:val="hybridMultilevel"/>
    <w:tmpl w:val="D22A2A24"/>
    <w:lvl w:ilvl="0" w:tplc="FC1EC8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5510E"/>
    <w:multiLevelType w:val="hybridMultilevel"/>
    <w:tmpl w:val="18FE1072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2B6920"/>
    <w:multiLevelType w:val="hybridMultilevel"/>
    <w:tmpl w:val="04242CD0"/>
    <w:lvl w:ilvl="0" w:tplc="8E56DAE4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14BD2"/>
    <w:multiLevelType w:val="hybridMultilevel"/>
    <w:tmpl w:val="0684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F6472"/>
    <w:multiLevelType w:val="hybridMultilevel"/>
    <w:tmpl w:val="43BAB4D8"/>
    <w:lvl w:ilvl="0" w:tplc="BEE8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01152"/>
    <w:multiLevelType w:val="hybridMultilevel"/>
    <w:tmpl w:val="3246EF8E"/>
    <w:lvl w:ilvl="0" w:tplc="35A8D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FD"/>
    <w:rsid w:val="0001573D"/>
    <w:rsid w:val="0036229B"/>
    <w:rsid w:val="00401B80"/>
    <w:rsid w:val="00487FA3"/>
    <w:rsid w:val="004A2579"/>
    <w:rsid w:val="005228D5"/>
    <w:rsid w:val="008440FD"/>
    <w:rsid w:val="00887EB9"/>
    <w:rsid w:val="00986EA9"/>
    <w:rsid w:val="009E078D"/>
    <w:rsid w:val="00B14FB1"/>
    <w:rsid w:val="00CD7B3F"/>
    <w:rsid w:val="00E73FB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4A2579"/>
    <w:pPr>
      <w:keepNext/>
      <w:widowControl w:val="0"/>
      <w:autoSpaceDE w:val="0"/>
      <w:autoSpaceDN w:val="0"/>
      <w:adjustRightInd w:val="0"/>
      <w:spacing w:before="240" w:after="60" w:line="30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0373e324b39">
    <w:name w:val="Б11а30з37о3eв32ы4bй39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customStyle="1" w:styleId="1d303732303d3835173d303a">
    <w:name w:val="Н1dа30з37в32а30н3dи38е35 З17н3dа30к3a"/>
    <w:basedOn w:val="a0"/>
    <w:uiPriority w:val="99"/>
    <w:rPr>
      <w:rFonts w:eastAsia="Times New Roman"/>
      <w:sz w:val="28"/>
      <w:szCs w:val="28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1c30403a35404b413f38413a30">
    <w:name w:val="М1cа30р40к3aе35р40ы4b с41п3fи38с41к3aа30"/>
    <w:uiPriority w:val="99"/>
    <w:rPr>
      <w:rFonts w:ascii="OpenSymbol" w:eastAsia="Times New Roman" w:cs="OpenSymbol"/>
    </w:rPr>
  </w:style>
  <w:style w:type="paragraph" w:customStyle="1" w:styleId="1730333e3b3e323e3a">
    <w:name w:val="З17а30г33о3eл3bо3eв32о3eк3a"/>
    <w:basedOn w:val="1130373e324b39"/>
    <w:next w:val="1e413d3e323d3e3942353a4142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1e413d3e323d3e3942353a4142">
    <w:name w:val="О1eс41н3dо3eв32н3dо3eй39 т42е35к3aс41т42"/>
    <w:basedOn w:val="1130373e324b39"/>
    <w:uiPriority w:val="99"/>
    <w:pPr>
      <w:spacing w:after="120"/>
    </w:pPr>
  </w:style>
  <w:style w:type="paragraph" w:customStyle="1" w:styleId="213f38413e3a">
    <w:name w:val="С21п3fи38с41о3eк3a"/>
    <w:basedOn w:val="1e413d3e323d3e3942353a4142"/>
    <w:uiPriority w:val="99"/>
  </w:style>
  <w:style w:type="paragraph" w:customStyle="1" w:styleId="1d303732303d3835">
    <w:name w:val="Н1dа30з37в32а30н3dи38е35"/>
    <w:basedOn w:val="1130373e324b39"/>
    <w:uiPriority w:val="99"/>
    <w:pPr>
      <w:suppressLineNumbers/>
      <w:spacing w:before="120" w:after="120"/>
    </w:pPr>
    <w:rPr>
      <w:i/>
      <w:iCs/>
    </w:rPr>
  </w:style>
  <w:style w:type="paragraph" w:customStyle="1" w:styleId="233a30373042353b4c">
    <w:name w:val="У23к3aа30з37а30т42е35л3bь4c"/>
    <w:basedOn w:val="1130373e324b39"/>
    <w:uiPriority w:val="99"/>
    <w:pPr>
      <w:suppressLineNumbers/>
    </w:pPr>
  </w:style>
  <w:style w:type="paragraph" w:styleId="a3">
    <w:name w:val="No Spacing"/>
    <w:uiPriority w:val="99"/>
    <w:qFormat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styleId="a4">
    <w:name w:val="List Paragraph"/>
    <w:basedOn w:val="1130373e324b39"/>
    <w:uiPriority w:val="34"/>
    <w:qFormat/>
    <w:pPr>
      <w:ind w:left="720"/>
      <w:contextualSpacing/>
    </w:pPr>
  </w:style>
  <w:style w:type="paragraph" w:customStyle="1" w:styleId="213e34354036383c3e354230313b38464b">
    <w:name w:val="С21о3eд34е35р40ж36и38м3cо3eе35 т42а30б31л3bи38ц46ы4b"/>
    <w:basedOn w:val="1130373e324b39"/>
    <w:uiPriority w:val="99"/>
    <w:pPr>
      <w:suppressLineNumbers/>
    </w:pPr>
  </w:style>
  <w:style w:type="paragraph" w:customStyle="1" w:styleId="1730333b30323835">
    <w:name w:val="З17а30г33л3bа30в32и38е35"/>
    <w:basedOn w:val="1130373e324b39"/>
    <w:next w:val="1f3e343730333e3b3e323e3a"/>
    <w:uiPriority w:val="99"/>
    <w:pPr>
      <w:jc w:val="center"/>
    </w:pPr>
    <w:rPr>
      <w:b/>
      <w:bCs/>
      <w:sz w:val="28"/>
      <w:szCs w:val="28"/>
    </w:rPr>
  </w:style>
  <w:style w:type="paragraph" w:customStyle="1" w:styleId="1f3e343730333e3b3e323e3a">
    <w:name w:val="П1fо3eд34з37а30г33о3eл3bо3eв32о3eк3a"/>
    <w:basedOn w:val="1730333e3b3e323e3a"/>
    <w:next w:val="1e413d3e323d3e3942353a4142"/>
    <w:uiPriority w:val="99"/>
    <w:pPr>
      <w:jc w:val="center"/>
    </w:pPr>
    <w:rPr>
      <w:i/>
      <w:iCs/>
    </w:rPr>
  </w:style>
  <w:style w:type="paragraph" w:customStyle="1" w:styleId="1730333e3b3e323e3a4230313b38464b">
    <w:name w:val="З17а30г33о3eл3bо3eв32о3eк3a т42а30б31л3bи38ц46ы4b"/>
    <w:basedOn w:val="213e34354036383c3e354230313b38464b"/>
    <w:uiPriority w:val="99"/>
    <w:pPr>
      <w:jc w:val="center"/>
    </w:pPr>
    <w:rPr>
      <w:b/>
      <w:bCs/>
    </w:rPr>
  </w:style>
  <w:style w:type="paragraph" w:styleId="a5">
    <w:name w:val="Body Text Indent"/>
    <w:basedOn w:val="a"/>
    <w:link w:val="a6"/>
    <w:rsid w:val="009E078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9E078D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986EA9"/>
    <w:rPr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rsid w:val="004A25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8">
    <w:name w:val="annotation reference"/>
    <w:semiHidden/>
    <w:rsid w:val="004A2579"/>
    <w:rPr>
      <w:rFonts w:cs="Times New Roman"/>
      <w:sz w:val="16"/>
      <w:szCs w:val="16"/>
    </w:rPr>
  </w:style>
  <w:style w:type="paragraph" w:styleId="a9">
    <w:name w:val="caption"/>
    <w:basedOn w:val="a"/>
    <w:next w:val="a"/>
    <w:qFormat/>
    <w:rsid w:val="004A2579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2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4A2579"/>
    <w:pPr>
      <w:keepNext/>
      <w:widowControl w:val="0"/>
      <w:autoSpaceDE w:val="0"/>
      <w:autoSpaceDN w:val="0"/>
      <w:adjustRightInd w:val="0"/>
      <w:spacing w:before="240" w:after="60" w:line="30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0373e324b39">
    <w:name w:val="Б11а30з37о3eв32ы4bй39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customStyle="1" w:styleId="1d303732303d3835173d303a">
    <w:name w:val="Н1dа30з37в32а30н3dи38е35 З17н3dа30к3a"/>
    <w:basedOn w:val="a0"/>
    <w:uiPriority w:val="99"/>
    <w:rPr>
      <w:rFonts w:eastAsia="Times New Roman"/>
      <w:sz w:val="28"/>
      <w:szCs w:val="28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1c30403a35404b413f38413a30">
    <w:name w:val="М1cа30р40к3aе35р40ы4b с41п3fи38с41к3aа30"/>
    <w:uiPriority w:val="99"/>
    <w:rPr>
      <w:rFonts w:ascii="OpenSymbol" w:eastAsia="Times New Roman" w:cs="OpenSymbol"/>
    </w:rPr>
  </w:style>
  <w:style w:type="paragraph" w:customStyle="1" w:styleId="1730333e3b3e323e3a">
    <w:name w:val="З17а30г33о3eл3bо3eв32о3eк3a"/>
    <w:basedOn w:val="1130373e324b39"/>
    <w:next w:val="1e413d3e323d3e3942353a4142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1e413d3e323d3e3942353a4142">
    <w:name w:val="О1eс41н3dо3eв32н3dо3eй39 т42е35к3aс41т42"/>
    <w:basedOn w:val="1130373e324b39"/>
    <w:uiPriority w:val="99"/>
    <w:pPr>
      <w:spacing w:after="120"/>
    </w:pPr>
  </w:style>
  <w:style w:type="paragraph" w:customStyle="1" w:styleId="213f38413e3a">
    <w:name w:val="С21п3fи38с41о3eк3a"/>
    <w:basedOn w:val="1e413d3e323d3e3942353a4142"/>
    <w:uiPriority w:val="99"/>
  </w:style>
  <w:style w:type="paragraph" w:customStyle="1" w:styleId="1d303732303d3835">
    <w:name w:val="Н1dа30з37в32а30н3dи38е35"/>
    <w:basedOn w:val="1130373e324b39"/>
    <w:uiPriority w:val="99"/>
    <w:pPr>
      <w:suppressLineNumbers/>
      <w:spacing w:before="120" w:after="120"/>
    </w:pPr>
    <w:rPr>
      <w:i/>
      <w:iCs/>
    </w:rPr>
  </w:style>
  <w:style w:type="paragraph" w:customStyle="1" w:styleId="233a30373042353b4c">
    <w:name w:val="У23к3aа30з37а30т42е35л3bь4c"/>
    <w:basedOn w:val="1130373e324b39"/>
    <w:uiPriority w:val="99"/>
    <w:pPr>
      <w:suppressLineNumbers/>
    </w:pPr>
  </w:style>
  <w:style w:type="paragraph" w:styleId="a3">
    <w:name w:val="No Spacing"/>
    <w:uiPriority w:val="99"/>
    <w:qFormat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styleId="a4">
    <w:name w:val="List Paragraph"/>
    <w:basedOn w:val="1130373e324b39"/>
    <w:uiPriority w:val="34"/>
    <w:qFormat/>
    <w:pPr>
      <w:ind w:left="720"/>
      <w:contextualSpacing/>
    </w:pPr>
  </w:style>
  <w:style w:type="paragraph" w:customStyle="1" w:styleId="213e34354036383c3e354230313b38464b">
    <w:name w:val="С21о3eд34е35р40ж36и38м3cо3eе35 т42а30б31л3bи38ц46ы4b"/>
    <w:basedOn w:val="1130373e324b39"/>
    <w:uiPriority w:val="99"/>
    <w:pPr>
      <w:suppressLineNumbers/>
    </w:pPr>
  </w:style>
  <w:style w:type="paragraph" w:customStyle="1" w:styleId="1730333b30323835">
    <w:name w:val="З17а30г33л3bа30в32и38е35"/>
    <w:basedOn w:val="1130373e324b39"/>
    <w:next w:val="1f3e343730333e3b3e323e3a"/>
    <w:uiPriority w:val="99"/>
    <w:pPr>
      <w:jc w:val="center"/>
    </w:pPr>
    <w:rPr>
      <w:b/>
      <w:bCs/>
      <w:sz w:val="28"/>
      <w:szCs w:val="28"/>
    </w:rPr>
  </w:style>
  <w:style w:type="paragraph" w:customStyle="1" w:styleId="1f3e343730333e3b3e323e3a">
    <w:name w:val="П1fо3eд34з37а30г33о3eл3bо3eв32о3eк3a"/>
    <w:basedOn w:val="1730333e3b3e323e3a"/>
    <w:next w:val="1e413d3e323d3e3942353a4142"/>
    <w:uiPriority w:val="99"/>
    <w:pPr>
      <w:jc w:val="center"/>
    </w:pPr>
    <w:rPr>
      <w:i/>
      <w:iCs/>
    </w:rPr>
  </w:style>
  <w:style w:type="paragraph" w:customStyle="1" w:styleId="1730333e3b3e323e3a4230313b38464b">
    <w:name w:val="З17а30г33о3eл3bо3eв32о3eк3a т42а30б31л3bи38ц46ы4b"/>
    <w:basedOn w:val="213e34354036383c3e354230313b38464b"/>
    <w:uiPriority w:val="99"/>
    <w:pPr>
      <w:jc w:val="center"/>
    </w:pPr>
    <w:rPr>
      <w:b/>
      <w:bCs/>
    </w:rPr>
  </w:style>
  <w:style w:type="paragraph" w:styleId="a5">
    <w:name w:val="Body Text Indent"/>
    <w:basedOn w:val="a"/>
    <w:link w:val="a6"/>
    <w:rsid w:val="009E078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9E078D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986EA9"/>
    <w:rPr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rsid w:val="004A25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8">
    <w:name w:val="annotation reference"/>
    <w:semiHidden/>
    <w:rsid w:val="004A2579"/>
    <w:rPr>
      <w:rFonts w:cs="Times New Roman"/>
      <w:sz w:val="16"/>
      <w:szCs w:val="16"/>
    </w:rPr>
  </w:style>
  <w:style w:type="paragraph" w:styleId="a9">
    <w:name w:val="caption"/>
    <w:basedOn w:val="a"/>
    <w:next w:val="a"/>
    <w:qFormat/>
    <w:rsid w:val="004A2579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2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 Евгений Александрович</dc:creator>
  <cp:lastModifiedBy>admin</cp:lastModifiedBy>
  <cp:revision>2</cp:revision>
  <cp:lastPrinted>2014-12-11T18:19:00Z</cp:lastPrinted>
  <dcterms:created xsi:type="dcterms:W3CDTF">2018-08-01T05:13:00Z</dcterms:created>
  <dcterms:modified xsi:type="dcterms:W3CDTF">2018-08-01T05:13:00Z</dcterms:modified>
</cp:coreProperties>
</file>