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73D" w:rsidRPr="00986EA9" w:rsidRDefault="0001573D">
      <w:pPr>
        <w:pStyle w:val="1130373e324b39"/>
        <w:rPr>
          <w:rStyle w:val="a7"/>
          <w:cs/>
        </w:rPr>
      </w:pPr>
    </w:p>
    <w:p w:rsidR="0001573D" w:rsidRDefault="0001573D">
      <w:pPr>
        <w:pStyle w:val="1130373e324b39"/>
        <w:rPr>
          <w:rFonts w:cs="Mangal"/>
          <w:color w:val="000000"/>
          <w:cs/>
        </w:rPr>
        <w:sectPr w:rsidR="0001573D" w:rsidSect="008440FD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tbl>
      <w:tblPr>
        <w:tblW w:w="9639" w:type="dxa"/>
        <w:tblInd w:w="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"/>
        <w:gridCol w:w="554"/>
        <w:gridCol w:w="288"/>
        <w:gridCol w:w="855"/>
        <w:gridCol w:w="271"/>
        <w:gridCol w:w="572"/>
        <w:gridCol w:w="639"/>
        <w:gridCol w:w="975"/>
        <w:gridCol w:w="271"/>
        <w:gridCol w:w="285"/>
        <w:gridCol w:w="522"/>
        <w:gridCol w:w="285"/>
        <w:gridCol w:w="555"/>
        <w:gridCol w:w="285"/>
        <w:gridCol w:w="424"/>
        <w:gridCol w:w="283"/>
        <w:gridCol w:w="859"/>
        <w:gridCol w:w="419"/>
        <w:gridCol w:w="1033"/>
      </w:tblGrid>
      <w:tr w:rsidR="0001573D" w:rsidTr="009E078D">
        <w:tc>
          <w:tcPr>
            <w:tcW w:w="963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contextualSpacing/>
              <w:jc w:val="center"/>
            </w:pPr>
            <w:r>
              <w:rPr>
                <w:color w:val="000000"/>
              </w:rPr>
              <w:lastRenderedPageBreak/>
              <w:t>МИНИСТЕРСТВО ОБРАЗОВАНИЯ И НАУКИ РОССИЙСКОЙ ФЕДЕРАЦИИ</w:t>
            </w:r>
          </w:p>
        </w:tc>
      </w:tr>
      <w:tr w:rsidR="0001573D" w:rsidTr="009E078D">
        <w:tc>
          <w:tcPr>
            <w:tcW w:w="963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contextualSpacing/>
              <w:jc w:val="center"/>
            </w:pPr>
            <w:r>
              <w:rPr>
                <w:color w:val="000000"/>
                <w:sz w:val="22"/>
              </w:rPr>
              <w:t xml:space="preserve">Федеральное государственное автономное образовательное учреждение </w:t>
            </w:r>
          </w:p>
          <w:p w:rsidR="0001573D" w:rsidRDefault="00CD7B3F" w:rsidP="008440FD">
            <w:pPr>
              <w:pStyle w:val="1130373e324b39"/>
              <w:spacing w:line="100" w:lineRule="atLeast"/>
              <w:contextualSpacing/>
              <w:jc w:val="center"/>
            </w:pPr>
            <w:r>
              <w:rPr>
                <w:color w:val="000000"/>
                <w:sz w:val="22"/>
              </w:rPr>
              <w:t>высшего образования</w:t>
            </w:r>
          </w:p>
        </w:tc>
      </w:tr>
      <w:tr w:rsidR="0001573D" w:rsidTr="009E078D">
        <w:tc>
          <w:tcPr>
            <w:tcW w:w="9639" w:type="dxa"/>
            <w:gridSpan w:val="19"/>
            <w:tcBorders>
              <w:top w:val="nil"/>
              <w:left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contextualSpacing/>
              <w:jc w:val="center"/>
            </w:pPr>
            <w:r>
              <w:rPr>
                <w:b/>
                <w:color w:val="000000"/>
                <w:sz w:val="28"/>
              </w:rPr>
              <w:t>Дальневосточный федеральный университет</w:t>
            </w:r>
          </w:p>
        </w:tc>
      </w:tr>
      <w:tr w:rsidR="0001573D" w:rsidTr="009E078D">
        <w:trPr>
          <w:trHeight w:val="170"/>
        </w:trPr>
        <w:tc>
          <w:tcPr>
            <w:tcW w:w="9639" w:type="dxa"/>
            <w:gridSpan w:val="19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contextualSpacing/>
              <w:rPr>
                <w:color w:val="000000"/>
                <w:sz w:val="16"/>
              </w:rPr>
            </w:pPr>
          </w:p>
        </w:tc>
      </w:tr>
      <w:tr w:rsidR="0001573D" w:rsidTr="009E078D">
        <w:tc>
          <w:tcPr>
            <w:tcW w:w="9639" w:type="dxa"/>
            <w:gridSpan w:val="19"/>
            <w:tcBorders>
              <w:top w:val="thinThickSmallGap" w:sz="24" w:space="0" w:color="auto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contextualSpacing/>
              <w:rPr>
                <w:color w:val="000000"/>
                <w:sz w:val="16"/>
              </w:rPr>
            </w:pPr>
          </w:p>
        </w:tc>
      </w:tr>
      <w:tr w:rsidR="0001573D" w:rsidTr="009E078D">
        <w:tc>
          <w:tcPr>
            <w:tcW w:w="963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contextualSpacing/>
              <w:rPr>
                <w:color w:val="000000"/>
                <w:sz w:val="16"/>
              </w:rPr>
            </w:pPr>
          </w:p>
        </w:tc>
      </w:tr>
      <w:tr w:rsidR="0001573D" w:rsidTr="009E078D">
        <w:tc>
          <w:tcPr>
            <w:tcW w:w="963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contextualSpacing/>
              <w:jc w:val="center"/>
            </w:pPr>
            <w:r>
              <w:rPr>
                <w:b/>
                <w:color w:val="000000"/>
                <w:sz w:val="28"/>
              </w:rPr>
              <w:t>ШКОЛА ЕСТЕСТВЕННЫХ НАУК</w:t>
            </w:r>
          </w:p>
        </w:tc>
      </w:tr>
      <w:tr w:rsidR="0001573D" w:rsidTr="009E078D">
        <w:tc>
          <w:tcPr>
            <w:tcW w:w="963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contextualSpacing/>
              <w:rPr>
                <w:color w:val="000000"/>
                <w:sz w:val="28"/>
              </w:rPr>
            </w:pPr>
          </w:p>
        </w:tc>
      </w:tr>
      <w:tr w:rsidR="0001573D" w:rsidTr="009E078D">
        <w:tc>
          <w:tcPr>
            <w:tcW w:w="963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contextualSpacing/>
              <w:jc w:val="center"/>
            </w:pPr>
            <w:r>
              <w:rPr>
                <w:b/>
                <w:color w:val="000000"/>
                <w:sz w:val="28"/>
              </w:rPr>
              <w:t>Кафедра компьютерных систем</w:t>
            </w:r>
          </w:p>
        </w:tc>
      </w:tr>
      <w:tr w:rsidR="0001573D" w:rsidTr="009E078D">
        <w:tc>
          <w:tcPr>
            <w:tcW w:w="963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contextualSpacing/>
              <w:rPr>
                <w:color w:val="000000"/>
                <w:sz w:val="28"/>
              </w:rPr>
            </w:pPr>
          </w:p>
        </w:tc>
      </w:tr>
      <w:tr w:rsidR="0001573D" w:rsidTr="009E078D">
        <w:tc>
          <w:tcPr>
            <w:tcW w:w="963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contextualSpacing/>
              <w:rPr>
                <w:color w:val="000000"/>
                <w:sz w:val="28"/>
              </w:rPr>
            </w:pPr>
          </w:p>
        </w:tc>
      </w:tr>
      <w:tr w:rsidR="0001573D" w:rsidTr="009E078D">
        <w:tc>
          <w:tcPr>
            <w:tcW w:w="963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contextualSpacing/>
              <w:rPr>
                <w:color w:val="000000"/>
                <w:sz w:val="28"/>
              </w:rPr>
            </w:pPr>
          </w:p>
        </w:tc>
      </w:tr>
      <w:tr w:rsidR="0001573D" w:rsidTr="009E078D">
        <w:tc>
          <w:tcPr>
            <w:tcW w:w="963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contextualSpacing/>
              <w:jc w:val="center"/>
              <w:rPr>
                <w:b/>
                <w:color w:val="000000"/>
                <w:sz w:val="28"/>
                <w:lang w:val="en-US"/>
              </w:rPr>
            </w:pPr>
            <w:r>
              <w:rPr>
                <w:b/>
                <w:color w:val="000000"/>
                <w:sz w:val="28"/>
              </w:rPr>
              <w:t xml:space="preserve">О Т Ч Е Т </w:t>
            </w:r>
          </w:p>
          <w:p w:rsidR="009E078D" w:rsidRPr="009E078D" w:rsidRDefault="009E078D">
            <w:pPr>
              <w:pStyle w:val="1130373e324b39"/>
              <w:spacing w:line="100" w:lineRule="atLeast"/>
              <w:contextualSpacing/>
              <w:jc w:val="center"/>
              <w:rPr>
                <w:lang w:val="en-US"/>
              </w:rPr>
            </w:pPr>
          </w:p>
        </w:tc>
      </w:tr>
      <w:tr w:rsidR="0001573D" w:rsidTr="009E078D">
        <w:tc>
          <w:tcPr>
            <w:tcW w:w="963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078D" w:rsidRPr="006C3180" w:rsidRDefault="00CD7B3F" w:rsidP="009E078D">
            <w:pPr>
              <w:pStyle w:val="a5"/>
              <w:jc w:val="center"/>
              <w:rPr>
                <w:b/>
                <w:sz w:val="28"/>
                <w:szCs w:val="28"/>
              </w:rPr>
            </w:pPr>
            <w:r>
              <w:rPr>
                <w:color w:val="000000"/>
                <w:sz w:val="28"/>
              </w:rPr>
              <w:t>о прохождении пр</w:t>
            </w:r>
            <w:r w:rsidR="008440FD">
              <w:rPr>
                <w:color w:val="000000"/>
                <w:sz w:val="28"/>
              </w:rPr>
              <w:t>оизводственной</w:t>
            </w:r>
            <w:r>
              <w:rPr>
                <w:color w:val="000000"/>
                <w:sz w:val="28"/>
              </w:rPr>
              <w:t xml:space="preserve"> практики</w:t>
            </w:r>
            <w:r w:rsidR="009E078D" w:rsidRPr="004A4D08">
              <w:rPr>
                <w:b/>
                <w:sz w:val="28"/>
                <w:szCs w:val="28"/>
              </w:rPr>
              <w:t xml:space="preserve"> </w:t>
            </w:r>
          </w:p>
          <w:p w:rsidR="0001573D" w:rsidRDefault="0001573D" w:rsidP="005228D5">
            <w:pPr>
              <w:pStyle w:val="a5"/>
              <w:jc w:val="center"/>
            </w:pPr>
          </w:p>
        </w:tc>
      </w:tr>
      <w:tr w:rsidR="0001573D" w:rsidTr="009E078D">
        <w:tc>
          <w:tcPr>
            <w:tcW w:w="963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contextualSpacing/>
              <w:jc w:val="center"/>
              <w:rPr>
                <w:color w:val="000000"/>
              </w:rPr>
            </w:pPr>
          </w:p>
        </w:tc>
      </w:tr>
      <w:tr w:rsidR="0001573D" w:rsidTr="009E078D">
        <w:tc>
          <w:tcPr>
            <w:tcW w:w="4418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466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CD7B3F" w:rsidP="008440FD">
            <w:pPr>
              <w:pStyle w:val="1130373e324b39"/>
              <w:spacing w:line="100" w:lineRule="atLeast"/>
              <w:ind w:left="33"/>
              <w:contextualSpacing/>
            </w:pPr>
            <w:r>
              <w:rPr>
                <w:color w:val="000000"/>
                <w:sz w:val="28"/>
              </w:rPr>
              <w:t>Выполнил студент гр.</w:t>
            </w:r>
            <w:r w:rsidRPr="009E078D">
              <w:rPr>
                <w:color w:val="000000"/>
                <w:sz w:val="28"/>
                <w:u w:val="single"/>
              </w:rPr>
              <w:t xml:space="preserve"> </w:t>
            </w:r>
            <w:r w:rsidR="005228D5">
              <w:rPr>
                <w:color w:val="000000"/>
                <w:sz w:val="28"/>
                <w:u w:val="single"/>
              </w:rPr>
              <w:t>М81</w:t>
            </w:r>
            <w:r w:rsidR="009E078D" w:rsidRPr="009E078D">
              <w:rPr>
                <w:color w:val="000000"/>
                <w:sz w:val="28"/>
                <w:u w:val="single"/>
              </w:rPr>
              <w:t>18</w:t>
            </w:r>
            <w:r w:rsidR="009E078D">
              <w:rPr>
                <w:color w:val="000000"/>
                <w:sz w:val="28"/>
              </w:rPr>
              <w:t>________</w:t>
            </w:r>
          </w:p>
        </w:tc>
      </w:tr>
      <w:tr w:rsidR="0001573D" w:rsidTr="009E078D">
        <w:tc>
          <w:tcPr>
            <w:tcW w:w="441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3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33"/>
              <w:contextualSpacing/>
              <w:rPr>
                <w:color w:val="000000"/>
                <w:sz w:val="28"/>
              </w:rPr>
            </w:pPr>
          </w:p>
        </w:tc>
        <w:tc>
          <w:tcPr>
            <w:tcW w:w="23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8440FD" w:rsidP="005228D5">
            <w:pPr>
              <w:pStyle w:val="1130373e324b39"/>
              <w:spacing w:line="100" w:lineRule="atLeast"/>
              <w:ind w:left="33"/>
              <w:contextualSpacing/>
            </w:pPr>
            <w:r>
              <w:rPr>
                <w:color w:val="000000"/>
                <w:sz w:val="28"/>
              </w:rPr>
              <w:t xml:space="preserve"> </w:t>
            </w:r>
            <w:r w:rsidR="005228D5" w:rsidRPr="005228D5">
              <w:rPr>
                <w:color w:val="000000"/>
                <w:sz w:val="28"/>
                <w:highlight w:val="yellow"/>
              </w:rPr>
              <w:t>А. А. Иванов</w:t>
            </w:r>
          </w:p>
        </w:tc>
      </w:tr>
      <w:tr w:rsidR="0001573D" w:rsidTr="009E078D">
        <w:tc>
          <w:tcPr>
            <w:tcW w:w="441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16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16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16"/>
              </w:rPr>
            </w:pPr>
          </w:p>
        </w:tc>
        <w:tc>
          <w:tcPr>
            <w:tcW w:w="23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ind w:left="-108" w:right="-108"/>
              <w:contextualSpacing/>
              <w:jc w:val="center"/>
            </w:pPr>
            <w:r>
              <w:rPr>
                <w:color w:val="000000"/>
                <w:sz w:val="16"/>
              </w:rPr>
              <w:t>(подпись)</w:t>
            </w:r>
          </w:p>
        </w:tc>
        <w:tc>
          <w:tcPr>
            <w:tcW w:w="23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16"/>
              </w:rPr>
            </w:pPr>
          </w:p>
        </w:tc>
      </w:tr>
      <w:tr w:rsidR="0001573D" w:rsidTr="009E078D">
        <w:tc>
          <w:tcPr>
            <w:tcW w:w="963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contextualSpacing/>
              <w:rPr>
                <w:color w:val="000000"/>
                <w:sz w:val="28"/>
              </w:rPr>
            </w:pPr>
          </w:p>
        </w:tc>
      </w:tr>
      <w:tr w:rsidR="0001573D" w:rsidTr="009E078D">
        <w:tc>
          <w:tcPr>
            <w:tcW w:w="4418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ind w:left="133"/>
              <w:contextualSpacing/>
            </w:pPr>
            <w:r>
              <w:rPr>
                <w:color w:val="000000"/>
                <w:sz w:val="28"/>
              </w:rPr>
              <w:t>Отчет защищен с оценкой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321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ind w:left="100" w:right="-108"/>
              <w:contextualSpacing/>
            </w:pPr>
            <w:r>
              <w:rPr>
                <w:color w:val="000000"/>
                <w:sz w:val="28"/>
              </w:rPr>
              <w:t>Руководитель практики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36229B">
            <w:pPr>
              <w:pStyle w:val="1130373e324b39"/>
              <w:spacing w:line="100" w:lineRule="atLeast"/>
              <w:ind w:left="100" w:right="-108"/>
              <w:contextualSpacing/>
              <w:jc w:val="center"/>
            </w:pPr>
            <w:r>
              <w:rPr>
                <w:color w:val="000000"/>
                <w:sz w:val="28"/>
              </w:rPr>
              <w:t>к.ф.-м.н</w:t>
            </w:r>
            <w:r w:rsidR="00CD7B3F">
              <w:rPr>
                <w:color w:val="000000"/>
                <w:sz w:val="28"/>
              </w:rPr>
              <w:t xml:space="preserve">., </w:t>
            </w:r>
          </w:p>
        </w:tc>
      </w:tr>
      <w:tr w:rsidR="0001573D" w:rsidTr="009E078D">
        <w:trPr>
          <w:trHeight w:val="657"/>
        </w:trPr>
        <w:tc>
          <w:tcPr>
            <w:tcW w:w="4418" w:type="dxa"/>
            <w:gridSpan w:val="8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133"/>
              <w:contextualSpacing/>
              <w:rPr>
                <w:color w:val="000000"/>
                <w:sz w:val="28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85" w:type="dxa"/>
            <w:tcBorders>
              <w:left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4665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:rsidR="0001573D" w:rsidRDefault="0036229B" w:rsidP="0036229B">
            <w:pPr>
              <w:pStyle w:val="1130373e324b39"/>
              <w:spacing w:line="100" w:lineRule="atLeast"/>
              <w:contextualSpacing/>
              <w:jc w:val="center"/>
            </w:pPr>
            <w:r>
              <w:rPr>
                <w:color w:val="000000"/>
                <w:sz w:val="28"/>
              </w:rPr>
              <w:t>доцент</w:t>
            </w:r>
            <w:r w:rsidR="00CD7B3F">
              <w:rPr>
                <w:color w:val="000000"/>
                <w:sz w:val="28"/>
              </w:rPr>
              <w:t xml:space="preserve"> кафедры компьютерных систем</w:t>
            </w:r>
          </w:p>
        </w:tc>
      </w:tr>
      <w:tr w:rsidR="0001573D" w:rsidTr="009E078D">
        <w:tc>
          <w:tcPr>
            <w:tcW w:w="19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133"/>
              <w:contextualSpacing/>
              <w:rPr>
                <w:color w:val="000000"/>
                <w:sz w:val="28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133"/>
              <w:contextualSpacing/>
              <w:rPr>
                <w:color w:val="000000"/>
                <w:sz w:val="28"/>
              </w:rPr>
            </w:pPr>
          </w:p>
        </w:tc>
        <w:tc>
          <w:tcPr>
            <w:tcW w:w="21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133"/>
              <w:contextualSpacing/>
              <w:jc w:val="center"/>
              <w:rPr>
                <w:color w:val="000000"/>
                <w:sz w:val="28"/>
              </w:rPr>
            </w:pPr>
          </w:p>
          <w:p w:rsidR="008440FD" w:rsidRDefault="008440FD">
            <w:pPr>
              <w:pStyle w:val="1130373e324b39"/>
              <w:spacing w:line="100" w:lineRule="atLeast"/>
              <w:ind w:left="133"/>
              <w:contextualSpacing/>
              <w:jc w:val="center"/>
              <w:rPr>
                <w:color w:val="000000"/>
                <w:sz w:val="28"/>
              </w:rPr>
            </w:pPr>
          </w:p>
        </w:tc>
        <w:tc>
          <w:tcPr>
            <w:tcW w:w="271" w:type="dxa"/>
            <w:tcBorders>
              <w:left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85" w:type="dxa"/>
            <w:tcBorders>
              <w:left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07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100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100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3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9E078D">
            <w:pPr>
              <w:pStyle w:val="1130373e324b39"/>
              <w:spacing w:line="100" w:lineRule="atLeast"/>
              <w:ind w:left="100" w:right="-108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Злобина Ю. А.</w:t>
            </w:r>
          </w:p>
        </w:tc>
      </w:tr>
      <w:tr w:rsidR="0001573D" w:rsidTr="009E078D">
        <w:trPr>
          <w:trHeight w:val="401"/>
        </w:trPr>
        <w:tc>
          <w:tcPr>
            <w:tcW w:w="196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ind w:left="133"/>
              <w:contextualSpacing/>
              <w:jc w:val="center"/>
            </w:pPr>
            <w:r>
              <w:rPr>
                <w:color w:val="000000"/>
                <w:sz w:val="16"/>
              </w:rPr>
              <w:t>(подпись)</w:t>
            </w:r>
          </w:p>
        </w:tc>
        <w:tc>
          <w:tcPr>
            <w:tcW w:w="271" w:type="dxa"/>
            <w:tcBorders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133"/>
              <w:contextualSpacing/>
              <w:jc w:val="center"/>
              <w:rPr>
                <w:color w:val="000000"/>
                <w:sz w:val="16"/>
              </w:rPr>
            </w:pPr>
          </w:p>
        </w:tc>
        <w:tc>
          <w:tcPr>
            <w:tcW w:w="2186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ind w:left="133"/>
              <w:contextualSpacing/>
              <w:jc w:val="center"/>
            </w:pPr>
            <w:r>
              <w:rPr>
                <w:color w:val="000000"/>
                <w:sz w:val="16"/>
              </w:rPr>
              <w:t>(И.О. Фамилия)</w:t>
            </w:r>
          </w:p>
        </w:tc>
        <w:tc>
          <w:tcPr>
            <w:tcW w:w="271" w:type="dxa"/>
            <w:tcBorders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16"/>
              </w:rPr>
            </w:pP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16"/>
              </w:rPr>
            </w:pPr>
          </w:p>
        </w:tc>
        <w:tc>
          <w:tcPr>
            <w:tcW w:w="207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ind w:left="-108" w:right="-108"/>
              <w:contextualSpacing/>
              <w:jc w:val="center"/>
            </w:pPr>
            <w:r>
              <w:rPr>
                <w:color w:val="000000"/>
                <w:sz w:val="16"/>
              </w:rPr>
              <w:t>(подпись)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jc w:val="center"/>
              <w:rPr>
                <w:color w:val="000000"/>
                <w:sz w:val="16"/>
              </w:rPr>
            </w:pPr>
          </w:p>
        </w:tc>
        <w:tc>
          <w:tcPr>
            <w:tcW w:w="231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ind w:left="-108" w:right="-108"/>
              <w:contextualSpacing/>
              <w:jc w:val="center"/>
            </w:pPr>
            <w:r>
              <w:rPr>
                <w:color w:val="000000"/>
                <w:sz w:val="16"/>
              </w:rPr>
              <w:t>(И.О. Фамилия)</w:t>
            </w:r>
          </w:p>
        </w:tc>
      </w:tr>
      <w:tr w:rsidR="0001573D" w:rsidTr="009E078D">
        <w:tc>
          <w:tcPr>
            <w:tcW w:w="264" w:type="dxa"/>
            <w:tcBorders>
              <w:top w:val="nil"/>
              <w:left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ind w:left="33"/>
              <w:contextualSpacing/>
              <w:jc w:val="right"/>
            </w:pPr>
            <w:r>
              <w:rPr>
                <w:color w:val="000000"/>
                <w:sz w:val="28"/>
              </w:rPr>
              <w:t>«</w:t>
            </w:r>
          </w:p>
        </w:tc>
        <w:tc>
          <w:tcPr>
            <w:tcW w:w="554" w:type="dxa"/>
            <w:tcBorders>
              <w:top w:val="nil"/>
              <w:left w:val="nil"/>
              <w:right w:val="nil"/>
            </w:tcBorders>
            <w:vAlign w:val="center"/>
          </w:tcPr>
          <w:p w:rsidR="0001573D" w:rsidRDefault="00401B80" w:rsidP="00401B80">
            <w:pPr>
              <w:pStyle w:val="1130373e324b39"/>
              <w:spacing w:line="100" w:lineRule="atLeast"/>
              <w:contextualSpacing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</w:t>
            </w: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contextualSpacing/>
            </w:pPr>
            <w:r>
              <w:rPr>
                <w:color w:val="000000"/>
                <w:sz w:val="28"/>
              </w:rPr>
              <w:t>»</w:t>
            </w:r>
          </w:p>
        </w:tc>
        <w:tc>
          <w:tcPr>
            <w:tcW w:w="23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133"/>
              <w:contextualSpacing/>
              <w:rPr>
                <w:color w:val="000000"/>
                <w:sz w:val="28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9E078D">
            <w:pPr>
              <w:pStyle w:val="1130373e324b39"/>
              <w:spacing w:line="100" w:lineRule="atLeast"/>
              <w:ind w:left="33"/>
              <w:contextualSpacing/>
            </w:pPr>
            <w:r>
              <w:rPr>
                <w:color w:val="000000"/>
                <w:sz w:val="28"/>
              </w:rPr>
              <w:t>2018</w:t>
            </w:r>
            <w:r w:rsidR="00CD7B3F">
              <w:rPr>
                <w:color w:val="000000"/>
                <w:sz w:val="28"/>
              </w:rPr>
              <w:t xml:space="preserve"> г.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466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</w:tr>
      <w:tr w:rsidR="0001573D" w:rsidTr="009E078D">
        <w:tc>
          <w:tcPr>
            <w:tcW w:w="963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133"/>
              <w:contextualSpacing/>
              <w:rPr>
                <w:color w:val="000000"/>
                <w:sz w:val="28"/>
              </w:rPr>
            </w:pPr>
          </w:p>
        </w:tc>
      </w:tr>
      <w:tr w:rsidR="0001573D" w:rsidTr="009E078D">
        <w:tc>
          <w:tcPr>
            <w:tcW w:w="280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ind w:left="133"/>
              <w:contextualSpacing/>
            </w:pPr>
            <w:r>
              <w:rPr>
                <w:color w:val="000000"/>
                <w:sz w:val="28"/>
              </w:rPr>
              <w:t>Регистрационный №</w:t>
            </w:r>
          </w:p>
        </w:tc>
        <w:tc>
          <w:tcPr>
            <w:tcW w:w="16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133"/>
              <w:contextualSpacing/>
              <w:rPr>
                <w:color w:val="000000"/>
                <w:sz w:val="2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4665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ind w:left="67" w:right="-108"/>
              <w:contextualSpacing/>
            </w:pPr>
            <w:r>
              <w:rPr>
                <w:color w:val="000000"/>
                <w:sz w:val="28"/>
              </w:rPr>
              <w:t>Практика пройдена в срок</w:t>
            </w:r>
          </w:p>
        </w:tc>
      </w:tr>
      <w:tr w:rsidR="0001573D" w:rsidTr="009E078D">
        <w:tc>
          <w:tcPr>
            <w:tcW w:w="264" w:type="dxa"/>
            <w:tcBorders>
              <w:top w:val="nil"/>
              <w:left w:val="nil"/>
              <w:right w:val="nil"/>
            </w:tcBorders>
            <w:vAlign w:val="center"/>
          </w:tcPr>
          <w:p w:rsidR="0001573D" w:rsidRDefault="00CD7B3F" w:rsidP="00FD3A10">
            <w:pPr>
              <w:pStyle w:val="1130373e324b39"/>
              <w:spacing w:after="240"/>
              <w:ind w:left="51"/>
              <w:contextualSpacing/>
              <w:jc w:val="right"/>
            </w:pPr>
            <w:r>
              <w:rPr>
                <w:color w:val="000000"/>
                <w:sz w:val="28"/>
              </w:rPr>
              <w:t>«</w:t>
            </w:r>
          </w:p>
        </w:tc>
        <w:tc>
          <w:tcPr>
            <w:tcW w:w="554" w:type="dxa"/>
            <w:tcBorders>
              <w:top w:val="nil"/>
              <w:left w:val="nil"/>
              <w:right w:val="nil"/>
            </w:tcBorders>
            <w:vAlign w:val="center"/>
          </w:tcPr>
          <w:p w:rsidR="0001573D" w:rsidRDefault="00401B80" w:rsidP="00FD3A10">
            <w:pPr>
              <w:pStyle w:val="1130373e324b39"/>
              <w:spacing w:after="240"/>
              <w:contextualSpacing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</w:t>
            </w: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  <w:vAlign w:val="center"/>
          </w:tcPr>
          <w:p w:rsidR="0001573D" w:rsidRDefault="00CD7B3F" w:rsidP="00401B80">
            <w:pPr>
              <w:pStyle w:val="1130373e324b39"/>
              <w:spacing w:before="240"/>
              <w:contextualSpacing/>
            </w:pPr>
            <w:r>
              <w:rPr>
                <w:color w:val="000000"/>
                <w:sz w:val="28"/>
              </w:rPr>
              <w:t>»</w:t>
            </w:r>
          </w:p>
        </w:tc>
        <w:tc>
          <w:tcPr>
            <w:tcW w:w="23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01573D" w:rsidP="00401B80">
            <w:pPr>
              <w:pStyle w:val="1130373e324b39"/>
              <w:spacing w:before="240"/>
              <w:ind w:left="133"/>
              <w:contextualSpacing/>
              <w:rPr>
                <w:color w:val="000000"/>
                <w:sz w:val="28"/>
              </w:rPr>
            </w:pPr>
          </w:p>
        </w:tc>
        <w:tc>
          <w:tcPr>
            <w:tcW w:w="975" w:type="dxa"/>
            <w:tcBorders>
              <w:top w:val="nil"/>
              <w:left w:val="nil"/>
              <w:right w:val="nil"/>
            </w:tcBorders>
            <w:vAlign w:val="center"/>
          </w:tcPr>
          <w:p w:rsidR="0001573D" w:rsidRDefault="009E078D" w:rsidP="00401B80">
            <w:pPr>
              <w:pStyle w:val="1130373e324b39"/>
              <w:spacing w:before="240"/>
              <w:ind w:left="50"/>
              <w:contextualSpacing/>
            </w:pPr>
            <w:r>
              <w:rPr>
                <w:color w:val="000000"/>
                <w:sz w:val="28"/>
              </w:rPr>
              <w:t>2018</w:t>
            </w:r>
            <w:r w:rsidR="00CD7B3F">
              <w:rPr>
                <w:color w:val="000000"/>
                <w:sz w:val="28"/>
              </w:rPr>
              <w:t xml:space="preserve"> г.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vAlign w:val="center"/>
          </w:tcPr>
          <w:p w:rsidR="0001573D" w:rsidRDefault="0001573D" w:rsidP="00401B80">
            <w:pPr>
              <w:pStyle w:val="1130373e324b39"/>
              <w:spacing w:before="240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522" w:type="dxa"/>
            <w:tcBorders>
              <w:top w:val="nil"/>
              <w:left w:val="nil"/>
              <w:right w:val="nil"/>
            </w:tcBorders>
            <w:vAlign w:val="center"/>
          </w:tcPr>
          <w:p w:rsidR="0001573D" w:rsidRDefault="00CD7B3F" w:rsidP="00401B80">
            <w:pPr>
              <w:pStyle w:val="1130373e324b39"/>
              <w:spacing w:before="240"/>
              <w:ind w:left="85"/>
              <w:contextualSpacing/>
            </w:pPr>
            <w:r>
              <w:rPr>
                <w:color w:val="000000"/>
                <w:sz w:val="28"/>
              </w:rPr>
              <w:t>с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CD7B3F" w:rsidP="00401B80">
            <w:pPr>
              <w:pStyle w:val="1130373e324b39"/>
              <w:spacing w:before="240"/>
              <w:ind w:left="85"/>
              <w:contextualSpacing/>
            </w:pPr>
            <w:r>
              <w:rPr>
                <w:color w:val="000000"/>
                <w:sz w:val="28"/>
              </w:rPr>
              <w:t>«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5228D5" w:rsidP="00401B80">
            <w:pPr>
              <w:pStyle w:val="1130373e324b39"/>
              <w:spacing w:before="240"/>
              <w:ind w:left="85"/>
              <w:contextualSpacing/>
              <w:jc w:val="center"/>
            </w:pPr>
            <w:r>
              <w:t>23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CD7B3F" w:rsidP="00401B80">
            <w:pPr>
              <w:pStyle w:val="1130373e324b39"/>
              <w:spacing w:before="240"/>
              <w:ind w:left="85"/>
              <w:contextualSpacing/>
            </w:pPr>
            <w:r>
              <w:rPr>
                <w:color w:val="000000"/>
                <w:sz w:val="28"/>
              </w:rPr>
              <w:t>»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5228D5" w:rsidP="00401B80">
            <w:pPr>
              <w:pStyle w:val="1130373e324b39"/>
              <w:spacing w:before="240"/>
              <w:ind w:left="85"/>
              <w:contextualSpacing/>
              <w:jc w:val="center"/>
            </w:pPr>
            <w:r>
              <w:t>июня</w:t>
            </w:r>
          </w:p>
        </w:tc>
        <w:tc>
          <w:tcPr>
            <w:tcW w:w="1033" w:type="dxa"/>
            <w:tcBorders>
              <w:top w:val="nil"/>
              <w:left w:val="nil"/>
              <w:right w:val="nil"/>
            </w:tcBorders>
            <w:vAlign w:val="center"/>
          </w:tcPr>
          <w:p w:rsidR="0001573D" w:rsidRDefault="009E078D" w:rsidP="00401B80">
            <w:pPr>
              <w:pStyle w:val="1130373e324b39"/>
              <w:spacing w:before="240"/>
              <w:ind w:left="85"/>
              <w:contextualSpacing/>
            </w:pPr>
            <w:r>
              <w:rPr>
                <w:color w:val="000000"/>
                <w:sz w:val="28"/>
              </w:rPr>
              <w:t>2018</w:t>
            </w:r>
            <w:r w:rsidR="00CD7B3F">
              <w:rPr>
                <w:color w:val="000000"/>
                <w:sz w:val="28"/>
              </w:rPr>
              <w:t xml:space="preserve"> г.</w:t>
            </w:r>
          </w:p>
        </w:tc>
      </w:tr>
      <w:tr w:rsidR="0001573D" w:rsidTr="009E078D">
        <w:tc>
          <w:tcPr>
            <w:tcW w:w="441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133"/>
              <w:contextualSpacing/>
              <w:rPr>
                <w:color w:val="000000"/>
                <w:sz w:val="2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522" w:type="dxa"/>
            <w:tcBorders>
              <w:top w:val="nil"/>
              <w:left w:val="nil"/>
              <w:right w:val="nil"/>
            </w:tcBorders>
            <w:vAlign w:val="center"/>
          </w:tcPr>
          <w:p w:rsidR="0001573D" w:rsidRDefault="00CD7B3F" w:rsidP="00401B80">
            <w:pPr>
              <w:pStyle w:val="1130373e324b39"/>
              <w:spacing w:before="240"/>
              <w:ind w:left="85"/>
              <w:contextualSpacing/>
            </w:pPr>
            <w:r>
              <w:rPr>
                <w:color w:val="000000"/>
                <w:sz w:val="28"/>
              </w:rPr>
              <w:t>по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CD7B3F" w:rsidP="00401B80">
            <w:pPr>
              <w:pStyle w:val="1130373e324b39"/>
              <w:spacing w:before="240"/>
              <w:ind w:left="85"/>
              <w:contextualSpacing/>
            </w:pPr>
            <w:r>
              <w:rPr>
                <w:color w:val="000000"/>
                <w:sz w:val="28"/>
              </w:rPr>
              <w:t>«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5228D5" w:rsidP="00401B80">
            <w:pPr>
              <w:pStyle w:val="1130373e324b39"/>
              <w:spacing w:before="240"/>
              <w:ind w:left="85"/>
              <w:contextualSpacing/>
              <w:jc w:val="center"/>
            </w:pPr>
            <w:r>
              <w:t>04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CD7B3F" w:rsidP="00401B80">
            <w:pPr>
              <w:pStyle w:val="1130373e324b39"/>
              <w:spacing w:before="240"/>
              <w:ind w:left="85"/>
              <w:contextualSpacing/>
            </w:pPr>
            <w:r>
              <w:rPr>
                <w:color w:val="000000"/>
                <w:sz w:val="28"/>
              </w:rPr>
              <w:t>»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5228D5" w:rsidP="00401B80">
            <w:pPr>
              <w:pStyle w:val="1130373e324b39"/>
              <w:spacing w:before="240"/>
              <w:ind w:left="85"/>
              <w:contextualSpacing/>
              <w:jc w:val="center"/>
            </w:pPr>
            <w:r>
              <w:t>июля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9E078D" w:rsidP="00401B80">
            <w:pPr>
              <w:pStyle w:val="1130373e324b39"/>
              <w:spacing w:before="240"/>
              <w:ind w:left="85"/>
              <w:contextualSpacing/>
            </w:pPr>
            <w:r>
              <w:rPr>
                <w:color w:val="000000"/>
                <w:sz w:val="28"/>
              </w:rPr>
              <w:t>2018</w:t>
            </w:r>
            <w:r w:rsidR="00CD7B3F">
              <w:rPr>
                <w:color w:val="000000"/>
                <w:sz w:val="28"/>
              </w:rPr>
              <w:t xml:space="preserve"> г.</w:t>
            </w:r>
          </w:p>
        </w:tc>
      </w:tr>
      <w:tr w:rsidR="0001573D" w:rsidTr="009E078D">
        <w:tc>
          <w:tcPr>
            <w:tcW w:w="196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133"/>
              <w:contextualSpacing/>
              <w:rPr>
                <w:color w:val="000000"/>
                <w:sz w:val="28"/>
              </w:rPr>
            </w:pP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133"/>
              <w:contextualSpacing/>
              <w:rPr>
                <w:color w:val="000000"/>
                <w:sz w:val="28"/>
              </w:rPr>
            </w:pPr>
          </w:p>
        </w:tc>
        <w:tc>
          <w:tcPr>
            <w:tcW w:w="21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133"/>
              <w:contextualSpacing/>
              <w:jc w:val="center"/>
              <w:rPr>
                <w:color w:val="000000"/>
                <w:sz w:val="2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4665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67" w:right="-108"/>
              <w:contextualSpacing/>
              <w:rPr>
                <w:color w:val="000000"/>
                <w:sz w:val="28"/>
              </w:rPr>
            </w:pPr>
          </w:p>
          <w:p w:rsidR="009E078D" w:rsidRDefault="009E078D">
            <w:pPr>
              <w:pStyle w:val="1130373e324b39"/>
              <w:spacing w:line="100" w:lineRule="atLeast"/>
              <w:ind w:left="67" w:right="-108"/>
              <w:contextualSpacing/>
            </w:pPr>
            <w:r>
              <w:rPr>
                <w:color w:val="000000"/>
                <w:sz w:val="28"/>
              </w:rPr>
              <w:t>В ДВФУ</w:t>
            </w:r>
          </w:p>
        </w:tc>
      </w:tr>
      <w:tr w:rsidR="0001573D" w:rsidTr="009E078D">
        <w:tc>
          <w:tcPr>
            <w:tcW w:w="196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ind w:left="133"/>
              <w:contextualSpacing/>
              <w:jc w:val="center"/>
            </w:pPr>
            <w:r>
              <w:rPr>
                <w:color w:val="000000"/>
                <w:sz w:val="16"/>
              </w:rPr>
              <w:t>(подпись)</w:t>
            </w:r>
          </w:p>
        </w:tc>
        <w:tc>
          <w:tcPr>
            <w:tcW w:w="271" w:type="dxa"/>
            <w:tcBorders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133"/>
              <w:contextualSpacing/>
              <w:jc w:val="center"/>
              <w:rPr>
                <w:color w:val="000000"/>
                <w:sz w:val="16"/>
              </w:rPr>
            </w:pPr>
          </w:p>
        </w:tc>
        <w:tc>
          <w:tcPr>
            <w:tcW w:w="218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ind w:left="133"/>
              <w:contextualSpacing/>
              <w:jc w:val="center"/>
            </w:pPr>
            <w:r>
              <w:rPr>
                <w:color w:val="000000"/>
                <w:sz w:val="16"/>
              </w:rPr>
              <w:t>(И.О. Фамилия)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16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16"/>
              </w:rPr>
            </w:pPr>
          </w:p>
        </w:tc>
        <w:tc>
          <w:tcPr>
            <w:tcW w:w="4665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jc w:val="center"/>
              <w:rPr>
                <w:color w:val="000000"/>
                <w:sz w:val="16"/>
              </w:rPr>
            </w:pPr>
          </w:p>
        </w:tc>
      </w:tr>
      <w:tr w:rsidR="0001573D" w:rsidTr="009E078D">
        <w:tc>
          <w:tcPr>
            <w:tcW w:w="441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466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jc w:val="center"/>
              <w:rPr>
                <w:color w:val="000000"/>
                <w:sz w:val="28"/>
              </w:rPr>
            </w:pPr>
          </w:p>
        </w:tc>
      </w:tr>
      <w:tr w:rsidR="0001573D" w:rsidTr="009E078D">
        <w:trPr>
          <w:trHeight w:val="265"/>
        </w:trPr>
        <w:tc>
          <w:tcPr>
            <w:tcW w:w="441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rPr>
                <w:color w:val="000000"/>
                <w:sz w:val="28"/>
              </w:rPr>
            </w:pPr>
          </w:p>
        </w:tc>
        <w:tc>
          <w:tcPr>
            <w:tcW w:w="466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ind w:left="-108" w:right="-108"/>
              <w:contextualSpacing/>
              <w:jc w:val="center"/>
              <w:rPr>
                <w:color w:val="000000"/>
                <w:sz w:val="28"/>
              </w:rPr>
            </w:pPr>
          </w:p>
        </w:tc>
      </w:tr>
      <w:tr w:rsidR="0001573D" w:rsidTr="009E078D">
        <w:tc>
          <w:tcPr>
            <w:tcW w:w="963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contextualSpacing/>
              <w:rPr>
                <w:color w:val="000000"/>
              </w:rPr>
            </w:pPr>
          </w:p>
        </w:tc>
      </w:tr>
      <w:tr w:rsidR="0001573D" w:rsidTr="009E078D">
        <w:tc>
          <w:tcPr>
            <w:tcW w:w="963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01573D">
            <w:pPr>
              <w:pStyle w:val="1130373e324b39"/>
              <w:spacing w:line="100" w:lineRule="atLeast"/>
              <w:contextualSpacing/>
              <w:rPr>
                <w:color w:val="000000"/>
              </w:rPr>
            </w:pPr>
          </w:p>
          <w:p w:rsidR="0001573D" w:rsidRDefault="0001573D">
            <w:pPr>
              <w:pStyle w:val="1130373e324b39"/>
              <w:spacing w:line="100" w:lineRule="atLeast"/>
              <w:contextualSpacing/>
              <w:rPr>
                <w:color w:val="000000"/>
              </w:rPr>
            </w:pPr>
          </w:p>
        </w:tc>
      </w:tr>
      <w:tr w:rsidR="0001573D" w:rsidTr="009E078D">
        <w:tc>
          <w:tcPr>
            <w:tcW w:w="9639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573D" w:rsidRDefault="00CD7B3F">
            <w:pPr>
              <w:pStyle w:val="1130373e324b39"/>
              <w:spacing w:line="100" w:lineRule="atLeast"/>
              <w:contextualSpacing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г. Владивосток</w:t>
            </w:r>
          </w:p>
          <w:p w:rsidR="005228D5" w:rsidRDefault="005228D5">
            <w:pPr>
              <w:pStyle w:val="1130373e324b39"/>
              <w:spacing w:line="100" w:lineRule="atLeast"/>
              <w:contextualSpacing/>
              <w:jc w:val="center"/>
            </w:pPr>
            <w:r>
              <w:rPr>
                <w:color w:val="000000"/>
                <w:sz w:val="28"/>
              </w:rPr>
              <w:t>2018</w:t>
            </w:r>
          </w:p>
        </w:tc>
      </w:tr>
    </w:tbl>
    <w:p w:rsidR="005228D5" w:rsidRDefault="005228D5" w:rsidP="005228D5"/>
    <w:p w:rsidR="005228D5" w:rsidRDefault="005228D5">
      <w:r>
        <w:br w:type="page"/>
      </w:r>
    </w:p>
    <w:p w:rsidR="00986EA9" w:rsidRDefault="00986EA9" w:rsidP="00986EA9">
      <w:pPr>
        <w:pStyle w:val="a4"/>
        <w:tabs>
          <w:tab w:val="left" w:pos="993"/>
        </w:tabs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5228D5" w:rsidRDefault="005228D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86EA9" w:rsidRDefault="00986EA9" w:rsidP="00986EA9">
      <w:pPr>
        <w:widowControl w:val="0"/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Основная часть</w:t>
      </w:r>
    </w:p>
    <w:p w:rsidR="005228D5" w:rsidRDefault="005228D5">
      <w:pPr>
        <w:rPr>
          <w:rFonts w:ascii="Times New Roman" w:eastAsia="Times New Roman" w:hAnsi="Times New Roman" w:cs="Times New Roman"/>
          <w:kern w:val="1"/>
          <w:sz w:val="24"/>
          <w:szCs w:val="24"/>
          <w:lang w:eastAsia="zh-CN" w:bidi="hi-IN"/>
        </w:rPr>
      </w:pPr>
      <w:r>
        <w:br w:type="page"/>
      </w:r>
    </w:p>
    <w:p w:rsidR="004A2579" w:rsidRDefault="004A2579" w:rsidP="004A2579">
      <w:pPr>
        <w:pStyle w:val="1130373e324b39"/>
        <w:spacing w:line="360" w:lineRule="auto"/>
        <w:ind w:left="720"/>
        <w:jc w:val="both"/>
      </w:pPr>
    </w:p>
    <w:p w:rsidR="004A2579" w:rsidRDefault="004A2579" w:rsidP="004A257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Выводы</w:t>
      </w:r>
    </w:p>
    <w:p w:rsidR="004A2579" w:rsidRPr="004A2579" w:rsidRDefault="004A2579" w:rsidP="005228D5">
      <w:pPr>
        <w:spacing w:after="0" w:line="360" w:lineRule="auto"/>
        <w:ind w:firstLine="708"/>
        <w:jc w:val="both"/>
      </w:pPr>
      <w:r>
        <w:rPr>
          <w:rFonts w:ascii="Times New Roman" w:hAnsi="Times New Roman"/>
          <w:sz w:val="28"/>
          <w:szCs w:val="28"/>
        </w:rPr>
        <w:t>В ходе прохождения пр</w:t>
      </w:r>
      <w:r w:rsidRPr="004A2579">
        <w:rPr>
          <w:rFonts w:ascii="Times New Roman" w:hAnsi="Times New Roman" w:cs="Times New Roman"/>
          <w:sz w:val="28"/>
          <w:szCs w:val="28"/>
        </w:rPr>
        <w:t xml:space="preserve">актики </w:t>
      </w:r>
      <w:r w:rsidR="005228D5">
        <w:rPr>
          <w:rFonts w:ascii="Times New Roman" w:hAnsi="Times New Roman" w:cs="Times New Roman"/>
          <w:sz w:val="28"/>
          <w:szCs w:val="28"/>
        </w:rPr>
        <w:t>…</w:t>
      </w:r>
    </w:p>
    <w:p w:rsidR="0001573D" w:rsidRDefault="00CD7B3F">
      <w:pPr>
        <w:pStyle w:val="1130373e324b39"/>
        <w:pageBreakBefore/>
        <w:spacing w:line="360" w:lineRule="auto"/>
        <w:jc w:val="center"/>
      </w:pPr>
      <w:r>
        <w:rPr>
          <w:caps/>
          <w:color w:val="000000"/>
          <w:sz w:val="28"/>
        </w:rPr>
        <w:lastRenderedPageBreak/>
        <w:t>Заключение руководителя практики ОТ КАФЕДРЫ</w:t>
      </w:r>
    </w:p>
    <w:p w:rsidR="0001573D" w:rsidRDefault="00CD7B3F">
      <w:pPr>
        <w:pStyle w:val="1130373e324b39"/>
        <w:spacing w:line="360" w:lineRule="auto"/>
        <w:ind w:left="-567"/>
        <w:jc w:val="center"/>
      </w:pPr>
      <w:r>
        <w:rPr>
          <w:i/>
          <w:color w:val="000000"/>
        </w:rPr>
        <w:t>(Охват работы, приобретенные навыки, качество, активность, дисциплина, общая оценка)</w:t>
      </w:r>
    </w:p>
    <w:p w:rsidR="0001573D" w:rsidRDefault="0001573D">
      <w:pPr>
        <w:pStyle w:val="1130373e324b39"/>
        <w:spacing w:line="360" w:lineRule="auto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360" w:lineRule="auto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CD7B3F">
      <w:pPr>
        <w:pStyle w:val="1130373e324b39"/>
        <w:spacing w:line="360" w:lineRule="auto"/>
      </w:pPr>
      <w:r>
        <w:rPr>
          <w:color w:val="000000"/>
          <w:sz w:val="28"/>
        </w:rPr>
        <w:t xml:space="preserve">Дата _________ </w:t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  <w:t xml:space="preserve">Подпись ______________ </w:t>
      </w:r>
    </w:p>
    <w:p w:rsidR="0001573D" w:rsidRDefault="0001573D">
      <w:pPr>
        <w:pStyle w:val="1130373e324b39"/>
        <w:spacing w:after="200" w:line="276" w:lineRule="auto"/>
        <w:rPr>
          <w:caps/>
          <w:color w:val="000000"/>
          <w:sz w:val="28"/>
        </w:rPr>
      </w:pPr>
    </w:p>
    <w:p w:rsidR="005228D5" w:rsidRDefault="005228D5" w:rsidP="005228D5">
      <w:pPr>
        <w:pStyle w:val="1130373e324b39"/>
        <w:pageBreakBefore/>
        <w:spacing w:line="360" w:lineRule="auto"/>
        <w:jc w:val="center"/>
      </w:pPr>
      <w:r>
        <w:rPr>
          <w:caps/>
          <w:color w:val="000000"/>
          <w:sz w:val="28"/>
        </w:rPr>
        <w:lastRenderedPageBreak/>
        <w:t xml:space="preserve">Заключение руководителя практики ОТ </w:t>
      </w:r>
      <w:r>
        <w:rPr>
          <w:caps/>
          <w:color w:val="000000"/>
          <w:sz w:val="28"/>
        </w:rPr>
        <w:t>ПРОИЗВОДСТВА</w:t>
      </w:r>
      <w:bookmarkStart w:id="0" w:name="_GoBack"/>
      <w:bookmarkEnd w:id="0"/>
    </w:p>
    <w:p w:rsidR="005228D5" w:rsidRDefault="005228D5" w:rsidP="005228D5">
      <w:pPr>
        <w:pStyle w:val="1130373e324b39"/>
        <w:spacing w:line="360" w:lineRule="auto"/>
        <w:ind w:left="-567"/>
        <w:jc w:val="center"/>
      </w:pPr>
      <w:r>
        <w:rPr>
          <w:i/>
          <w:color w:val="000000"/>
        </w:rPr>
        <w:t>(Охват работы, приобретенные навыки, качество, активность, дисциплина, общая оценка)</w:t>
      </w:r>
    </w:p>
    <w:p w:rsidR="0001573D" w:rsidRDefault="00CD7B3F">
      <w:pPr>
        <w:pStyle w:val="1130373e324b39"/>
        <w:pageBreakBefore/>
        <w:spacing w:line="100" w:lineRule="atLeast"/>
        <w:jc w:val="center"/>
      </w:pPr>
      <w:r>
        <w:rPr>
          <w:caps/>
          <w:color w:val="000000"/>
          <w:sz w:val="28"/>
        </w:rPr>
        <w:lastRenderedPageBreak/>
        <w:t>Заключение кафедры по проведённой практике студента</w:t>
      </w:r>
    </w:p>
    <w:p w:rsidR="0001573D" w:rsidRDefault="00CD7B3F">
      <w:pPr>
        <w:pStyle w:val="1130373e324b39"/>
        <w:spacing w:line="360" w:lineRule="auto"/>
        <w:ind w:left="-567"/>
        <w:jc w:val="center"/>
      </w:pPr>
      <w:r>
        <w:rPr>
          <w:i/>
          <w:color w:val="000000"/>
        </w:rPr>
        <w:t>(Охват работы, приобретенные навыки, качество, активность, дисциплина, общая оценка)</w:t>
      </w: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01573D">
      <w:pPr>
        <w:pStyle w:val="1130373e324b39"/>
        <w:spacing w:line="100" w:lineRule="atLeast"/>
        <w:jc w:val="center"/>
        <w:rPr>
          <w:caps/>
          <w:color w:val="000000"/>
          <w:sz w:val="28"/>
        </w:rPr>
      </w:pPr>
    </w:p>
    <w:p w:rsidR="0001573D" w:rsidRDefault="00CD7B3F">
      <w:pPr>
        <w:pStyle w:val="1130373e324b39"/>
        <w:spacing w:line="100" w:lineRule="atLeast"/>
        <w:jc w:val="right"/>
      </w:pPr>
      <w:r>
        <w:rPr>
          <w:color w:val="000000"/>
          <w:sz w:val="28"/>
        </w:rPr>
        <w:t>Оценка в баллах_________________</w:t>
      </w:r>
    </w:p>
    <w:p w:rsidR="0001573D" w:rsidRDefault="0001573D">
      <w:pPr>
        <w:pStyle w:val="1130373e324b39"/>
        <w:spacing w:line="100" w:lineRule="atLeast"/>
        <w:jc w:val="right"/>
        <w:rPr>
          <w:color w:val="000000"/>
          <w:sz w:val="28"/>
        </w:rPr>
      </w:pPr>
    </w:p>
    <w:p w:rsidR="0001573D" w:rsidRDefault="00CD7B3F">
      <w:pPr>
        <w:pStyle w:val="1130373e324b39"/>
        <w:spacing w:line="100" w:lineRule="atLeast"/>
        <w:jc w:val="right"/>
      </w:pPr>
      <w:r>
        <w:rPr>
          <w:color w:val="000000"/>
          <w:sz w:val="28"/>
        </w:rPr>
        <w:t>Подпись заведующего кафедры_________________</w:t>
      </w:r>
    </w:p>
    <w:p w:rsidR="0001573D" w:rsidRDefault="0001573D">
      <w:pPr>
        <w:pStyle w:val="1130373e324b39"/>
        <w:spacing w:line="100" w:lineRule="atLeast"/>
      </w:pPr>
    </w:p>
    <w:p w:rsidR="0001573D" w:rsidRDefault="0001573D">
      <w:pPr>
        <w:pStyle w:val="1130373e324b39"/>
        <w:spacing w:line="100" w:lineRule="atLeast"/>
      </w:pPr>
    </w:p>
    <w:p w:rsidR="00CD7B3F" w:rsidRDefault="00CD7B3F">
      <w:pPr>
        <w:pStyle w:val="1130373e324b39"/>
        <w:spacing w:line="100" w:lineRule="atLeast"/>
      </w:pPr>
    </w:p>
    <w:sectPr w:rsidR="00CD7B3F" w:rsidSect="008440FD">
      <w:type w:val="continuous"/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720" w:hanging="360"/>
      </w:pPr>
      <w:rPr>
        <w:rFonts w:ascii="OpenSymbol" w:hAnsi="OpenSymbol"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hAnsi="OpenSymbol"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hAnsi="OpenSymbol"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720" w:hanging="360"/>
      </w:pPr>
      <w:rPr>
        <w:rFonts w:ascii="OpenSymbol" w:hAnsi="OpenSymbol"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hAnsi="OpenSymbol"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hAnsi="OpenSymbol"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•"/>
      <w:lvlJc w:val="left"/>
      <w:pPr>
        <w:ind w:left="720" w:hanging="360"/>
      </w:pPr>
      <w:rPr>
        <w:rFonts w:ascii="OpenSymbol" w:hAnsi="OpenSymbol"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hAnsi="OpenSymbol"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hAnsi="OpenSymbol"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nsid w:val="08863F70"/>
    <w:multiLevelType w:val="hybridMultilevel"/>
    <w:tmpl w:val="D22A2A24"/>
    <w:lvl w:ilvl="0" w:tplc="FC1EC88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45510E"/>
    <w:multiLevelType w:val="hybridMultilevel"/>
    <w:tmpl w:val="18FE1072"/>
    <w:lvl w:ilvl="0" w:tplc="FFFFFFFF">
      <w:start w:val="1"/>
      <w:numFmt w:val="bullet"/>
      <w:lvlText w:val=""/>
      <w:lvlJc w:val="left"/>
      <w:pPr>
        <w:ind w:left="1428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E2B6920"/>
    <w:multiLevelType w:val="hybridMultilevel"/>
    <w:tmpl w:val="04242CD0"/>
    <w:lvl w:ilvl="0" w:tplc="8E56DAE4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A14BD2"/>
    <w:multiLevelType w:val="hybridMultilevel"/>
    <w:tmpl w:val="06845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3F6472"/>
    <w:multiLevelType w:val="hybridMultilevel"/>
    <w:tmpl w:val="43BAB4D8"/>
    <w:lvl w:ilvl="0" w:tplc="BEE8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E01152"/>
    <w:multiLevelType w:val="hybridMultilevel"/>
    <w:tmpl w:val="3246EF8E"/>
    <w:lvl w:ilvl="0" w:tplc="35A8DC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0FD"/>
    <w:rsid w:val="0001573D"/>
    <w:rsid w:val="0036229B"/>
    <w:rsid w:val="00401B80"/>
    <w:rsid w:val="00487FA3"/>
    <w:rsid w:val="004A2579"/>
    <w:rsid w:val="005228D5"/>
    <w:rsid w:val="008440FD"/>
    <w:rsid w:val="00986EA9"/>
    <w:rsid w:val="009E078D"/>
    <w:rsid w:val="00B14FB1"/>
    <w:rsid w:val="00CD7B3F"/>
    <w:rsid w:val="00E73FB3"/>
    <w:rsid w:val="00FD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nhideWhenUsed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4A2579"/>
    <w:pPr>
      <w:keepNext/>
      <w:widowControl w:val="0"/>
      <w:autoSpaceDE w:val="0"/>
      <w:autoSpaceDN w:val="0"/>
      <w:adjustRightInd w:val="0"/>
      <w:spacing w:before="240" w:after="60" w:line="300" w:lineRule="auto"/>
      <w:ind w:firstLine="720"/>
      <w:jc w:val="both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30373e324b39">
    <w:name w:val="Б11а30з37о3eв32ы4bй39"/>
    <w:pPr>
      <w:widowControl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4"/>
      <w:lang w:eastAsia="zh-CN" w:bidi="hi-IN"/>
    </w:rPr>
  </w:style>
  <w:style w:type="character" w:customStyle="1" w:styleId="1d303732303d3835173d303a">
    <w:name w:val="Н1dа30з37в32а30н3dи38е35 З17н3dа30к3a"/>
    <w:basedOn w:val="a0"/>
    <w:uiPriority w:val="99"/>
    <w:rPr>
      <w:rFonts w:eastAsia="Times New Roman"/>
      <w:sz w:val="28"/>
      <w:szCs w:val="28"/>
    </w:rPr>
  </w:style>
  <w:style w:type="character" w:customStyle="1" w:styleId="ListLabel1">
    <w:name w:val="ListLabel 1"/>
    <w:uiPriority w:val="99"/>
    <w:rPr>
      <w:rFonts w:eastAsia="Times New Roman"/>
    </w:rPr>
  </w:style>
  <w:style w:type="character" w:customStyle="1" w:styleId="1c30403a35404b413f38413a30">
    <w:name w:val="М1cа30р40к3aе35р40ы4b с41п3fи38с41к3aа30"/>
    <w:uiPriority w:val="99"/>
    <w:rPr>
      <w:rFonts w:ascii="OpenSymbol" w:eastAsia="Times New Roman" w:cs="OpenSymbol"/>
    </w:rPr>
  </w:style>
  <w:style w:type="paragraph" w:customStyle="1" w:styleId="1730333e3b3e323e3a">
    <w:name w:val="З17а30г33о3eл3bо3eв32о3eк3a"/>
    <w:basedOn w:val="1130373e324b39"/>
    <w:next w:val="1e413d3e323d3e3942353a4142"/>
    <w:uiPriority w:val="99"/>
    <w:pPr>
      <w:keepNext/>
      <w:spacing w:before="240" w:after="120"/>
    </w:pPr>
    <w:rPr>
      <w:rFonts w:ascii="Arial" w:cs="Arial"/>
      <w:sz w:val="28"/>
      <w:szCs w:val="28"/>
    </w:rPr>
  </w:style>
  <w:style w:type="paragraph" w:customStyle="1" w:styleId="1e413d3e323d3e3942353a4142">
    <w:name w:val="О1eс41н3dо3eв32н3dо3eй39 т42е35к3aс41т42"/>
    <w:basedOn w:val="1130373e324b39"/>
    <w:uiPriority w:val="99"/>
    <w:pPr>
      <w:spacing w:after="120"/>
    </w:pPr>
  </w:style>
  <w:style w:type="paragraph" w:customStyle="1" w:styleId="213f38413e3a">
    <w:name w:val="С21п3fи38с41о3eк3a"/>
    <w:basedOn w:val="1e413d3e323d3e3942353a4142"/>
    <w:uiPriority w:val="99"/>
  </w:style>
  <w:style w:type="paragraph" w:customStyle="1" w:styleId="1d303732303d3835">
    <w:name w:val="Н1dа30з37в32а30н3dи38е35"/>
    <w:basedOn w:val="1130373e324b39"/>
    <w:uiPriority w:val="99"/>
    <w:pPr>
      <w:suppressLineNumbers/>
      <w:spacing w:before="120" w:after="120"/>
    </w:pPr>
    <w:rPr>
      <w:i/>
      <w:iCs/>
    </w:rPr>
  </w:style>
  <w:style w:type="paragraph" w:customStyle="1" w:styleId="233a30373042353b4c">
    <w:name w:val="У23к3aа30з37а30т42е35л3bь4c"/>
    <w:basedOn w:val="1130373e324b39"/>
    <w:uiPriority w:val="99"/>
    <w:pPr>
      <w:suppressLineNumbers/>
    </w:pPr>
  </w:style>
  <w:style w:type="paragraph" w:styleId="a3">
    <w:name w:val="No Spacing"/>
    <w:uiPriority w:val="99"/>
    <w:qFormat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styleId="a4">
    <w:name w:val="List Paragraph"/>
    <w:basedOn w:val="1130373e324b39"/>
    <w:uiPriority w:val="34"/>
    <w:qFormat/>
    <w:pPr>
      <w:ind w:left="720"/>
      <w:contextualSpacing/>
    </w:pPr>
  </w:style>
  <w:style w:type="paragraph" w:customStyle="1" w:styleId="213e34354036383c3e354230313b38464b">
    <w:name w:val="С21о3eд34е35р40ж36и38м3cо3eе35 т42а30б31л3bи38ц46ы4b"/>
    <w:basedOn w:val="1130373e324b39"/>
    <w:uiPriority w:val="99"/>
    <w:pPr>
      <w:suppressLineNumbers/>
    </w:pPr>
  </w:style>
  <w:style w:type="paragraph" w:customStyle="1" w:styleId="1730333b30323835">
    <w:name w:val="З17а30г33л3bа30в32и38е35"/>
    <w:basedOn w:val="1130373e324b39"/>
    <w:next w:val="1f3e343730333e3b3e323e3a"/>
    <w:uiPriority w:val="99"/>
    <w:pPr>
      <w:jc w:val="center"/>
    </w:pPr>
    <w:rPr>
      <w:b/>
      <w:bCs/>
      <w:sz w:val="28"/>
      <w:szCs w:val="28"/>
    </w:rPr>
  </w:style>
  <w:style w:type="paragraph" w:customStyle="1" w:styleId="1f3e343730333e3b3e323e3a">
    <w:name w:val="П1fо3eд34з37а30г33о3eл3bо3eв32о3eк3a"/>
    <w:basedOn w:val="1730333e3b3e323e3a"/>
    <w:next w:val="1e413d3e323d3e3942353a4142"/>
    <w:uiPriority w:val="99"/>
    <w:pPr>
      <w:jc w:val="center"/>
    </w:pPr>
    <w:rPr>
      <w:i/>
      <w:iCs/>
    </w:rPr>
  </w:style>
  <w:style w:type="paragraph" w:customStyle="1" w:styleId="1730333e3b3e323e3a4230313b38464b">
    <w:name w:val="З17а30г33о3eл3bо3eв32о3eк3a т42а30б31л3bи38ц46ы4b"/>
    <w:basedOn w:val="213e34354036383c3e354230313b38464b"/>
    <w:uiPriority w:val="99"/>
    <w:pPr>
      <w:jc w:val="center"/>
    </w:pPr>
    <w:rPr>
      <w:b/>
      <w:bCs/>
    </w:rPr>
  </w:style>
  <w:style w:type="paragraph" w:styleId="a5">
    <w:name w:val="Body Text Indent"/>
    <w:basedOn w:val="a"/>
    <w:link w:val="a6"/>
    <w:rsid w:val="009E078D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Основной текст с отступом Знак"/>
    <w:basedOn w:val="a0"/>
    <w:link w:val="a5"/>
    <w:rsid w:val="009E078D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Intense Emphasis"/>
    <w:basedOn w:val="a0"/>
    <w:uiPriority w:val="21"/>
    <w:qFormat/>
    <w:rsid w:val="00986EA9"/>
    <w:rPr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rsid w:val="004A257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a8">
    <w:name w:val="annotation reference"/>
    <w:semiHidden/>
    <w:rsid w:val="004A2579"/>
    <w:rPr>
      <w:rFonts w:cs="Times New Roman"/>
      <w:sz w:val="16"/>
      <w:szCs w:val="16"/>
    </w:rPr>
  </w:style>
  <w:style w:type="paragraph" w:styleId="a9">
    <w:name w:val="caption"/>
    <w:basedOn w:val="a"/>
    <w:next w:val="a"/>
    <w:qFormat/>
    <w:rsid w:val="004A2579"/>
    <w:pPr>
      <w:spacing w:line="240" w:lineRule="auto"/>
    </w:pPr>
    <w:rPr>
      <w:rFonts w:ascii="Calibri" w:eastAsia="Times New Roman" w:hAnsi="Calibri" w:cs="Times New Roman"/>
      <w:b/>
      <w:bCs/>
      <w:color w:val="4F81BD"/>
      <w:sz w:val="18"/>
      <w:szCs w:val="18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522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228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nhideWhenUsed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4A2579"/>
    <w:pPr>
      <w:keepNext/>
      <w:widowControl w:val="0"/>
      <w:autoSpaceDE w:val="0"/>
      <w:autoSpaceDN w:val="0"/>
      <w:adjustRightInd w:val="0"/>
      <w:spacing w:before="240" w:after="60" w:line="300" w:lineRule="auto"/>
      <w:ind w:firstLine="720"/>
      <w:jc w:val="both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30373e324b39">
    <w:name w:val="Б11а30з37о3eв32ы4bй39"/>
    <w:pPr>
      <w:widowControl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4"/>
      <w:lang w:eastAsia="zh-CN" w:bidi="hi-IN"/>
    </w:rPr>
  </w:style>
  <w:style w:type="character" w:customStyle="1" w:styleId="1d303732303d3835173d303a">
    <w:name w:val="Н1dа30з37в32а30н3dи38е35 З17н3dа30к3a"/>
    <w:basedOn w:val="a0"/>
    <w:uiPriority w:val="99"/>
    <w:rPr>
      <w:rFonts w:eastAsia="Times New Roman"/>
      <w:sz w:val="28"/>
      <w:szCs w:val="28"/>
    </w:rPr>
  </w:style>
  <w:style w:type="character" w:customStyle="1" w:styleId="ListLabel1">
    <w:name w:val="ListLabel 1"/>
    <w:uiPriority w:val="99"/>
    <w:rPr>
      <w:rFonts w:eastAsia="Times New Roman"/>
    </w:rPr>
  </w:style>
  <w:style w:type="character" w:customStyle="1" w:styleId="1c30403a35404b413f38413a30">
    <w:name w:val="М1cа30р40к3aе35р40ы4b с41п3fи38с41к3aа30"/>
    <w:uiPriority w:val="99"/>
    <w:rPr>
      <w:rFonts w:ascii="OpenSymbol" w:eastAsia="Times New Roman" w:cs="OpenSymbol"/>
    </w:rPr>
  </w:style>
  <w:style w:type="paragraph" w:customStyle="1" w:styleId="1730333e3b3e323e3a">
    <w:name w:val="З17а30г33о3eл3bо3eв32о3eк3a"/>
    <w:basedOn w:val="1130373e324b39"/>
    <w:next w:val="1e413d3e323d3e3942353a4142"/>
    <w:uiPriority w:val="99"/>
    <w:pPr>
      <w:keepNext/>
      <w:spacing w:before="240" w:after="120"/>
    </w:pPr>
    <w:rPr>
      <w:rFonts w:ascii="Arial" w:cs="Arial"/>
      <w:sz w:val="28"/>
      <w:szCs w:val="28"/>
    </w:rPr>
  </w:style>
  <w:style w:type="paragraph" w:customStyle="1" w:styleId="1e413d3e323d3e3942353a4142">
    <w:name w:val="О1eс41н3dо3eв32н3dо3eй39 т42е35к3aс41т42"/>
    <w:basedOn w:val="1130373e324b39"/>
    <w:uiPriority w:val="99"/>
    <w:pPr>
      <w:spacing w:after="120"/>
    </w:pPr>
  </w:style>
  <w:style w:type="paragraph" w:customStyle="1" w:styleId="213f38413e3a">
    <w:name w:val="С21п3fи38с41о3eк3a"/>
    <w:basedOn w:val="1e413d3e323d3e3942353a4142"/>
    <w:uiPriority w:val="99"/>
  </w:style>
  <w:style w:type="paragraph" w:customStyle="1" w:styleId="1d303732303d3835">
    <w:name w:val="Н1dа30з37в32а30н3dи38е35"/>
    <w:basedOn w:val="1130373e324b39"/>
    <w:uiPriority w:val="99"/>
    <w:pPr>
      <w:suppressLineNumbers/>
      <w:spacing w:before="120" w:after="120"/>
    </w:pPr>
    <w:rPr>
      <w:i/>
      <w:iCs/>
    </w:rPr>
  </w:style>
  <w:style w:type="paragraph" w:customStyle="1" w:styleId="233a30373042353b4c">
    <w:name w:val="У23к3aа30з37а30т42е35л3bь4c"/>
    <w:basedOn w:val="1130373e324b39"/>
    <w:uiPriority w:val="99"/>
    <w:pPr>
      <w:suppressLineNumbers/>
    </w:pPr>
  </w:style>
  <w:style w:type="paragraph" w:styleId="a3">
    <w:name w:val="No Spacing"/>
    <w:uiPriority w:val="99"/>
    <w:qFormat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styleId="a4">
    <w:name w:val="List Paragraph"/>
    <w:basedOn w:val="1130373e324b39"/>
    <w:uiPriority w:val="34"/>
    <w:qFormat/>
    <w:pPr>
      <w:ind w:left="720"/>
      <w:contextualSpacing/>
    </w:pPr>
  </w:style>
  <w:style w:type="paragraph" w:customStyle="1" w:styleId="213e34354036383c3e354230313b38464b">
    <w:name w:val="С21о3eд34е35р40ж36и38м3cо3eе35 т42а30б31л3bи38ц46ы4b"/>
    <w:basedOn w:val="1130373e324b39"/>
    <w:uiPriority w:val="99"/>
    <w:pPr>
      <w:suppressLineNumbers/>
    </w:pPr>
  </w:style>
  <w:style w:type="paragraph" w:customStyle="1" w:styleId="1730333b30323835">
    <w:name w:val="З17а30г33л3bа30в32и38е35"/>
    <w:basedOn w:val="1130373e324b39"/>
    <w:next w:val="1f3e343730333e3b3e323e3a"/>
    <w:uiPriority w:val="99"/>
    <w:pPr>
      <w:jc w:val="center"/>
    </w:pPr>
    <w:rPr>
      <w:b/>
      <w:bCs/>
      <w:sz w:val="28"/>
      <w:szCs w:val="28"/>
    </w:rPr>
  </w:style>
  <w:style w:type="paragraph" w:customStyle="1" w:styleId="1f3e343730333e3b3e323e3a">
    <w:name w:val="П1fо3eд34з37а30г33о3eл3bо3eв32о3eк3a"/>
    <w:basedOn w:val="1730333e3b3e323e3a"/>
    <w:next w:val="1e413d3e323d3e3942353a4142"/>
    <w:uiPriority w:val="99"/>
    <w:pPr>
      <w:jc w:val="center"/>
    </w:pPr>
    <w:rPr>
      <w:i/>
      <w:iCs/>
    </w:rPr>
  </w:style>
  <w:style w:type="paragraph" w:customStyle="1" w:styleId="1730333e3b3e323e3a4230313b38464b">
    <w:name w:val="З17а30г33о3eл3bо3eв32о3eк3a т42а30б31л3bи38ц46ы4b"/>
    <w:basedOn w:val="213e34354036383c3e354230313b38464b"/>
    <w:uiPriority w:val="99"/>
    <w:pPr>
      <w:jc w:val="center"/>
    </w:pPr>
    <w:rPr>
      <w:b/>
      <w:bCs/>
    </w:rPr>
  </w:style>
  <w:style w:type="paragraph" w:styleId="a5">
    <w:name w:val="Body Text Indent"/>
    <w:basedOn w:val="a"/>
    <w:link w:val="a6"/>
    <w:rsid w:val="009E078D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Основной текст с отступом Знак"/>
    <w:basedOn w:val="a0"/>
    <w:link w:val="a5"/>
    <w:rsid w:val="009E078D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Intense Emphasis"/>
    <w:basedOn w:val="a0"/>
    <w:uiPriority w:val="21"/>
    <w:qFormat/>
    <w:rsid w:val="00986EA9"/>
    <w:rPr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rsid w:val="004A257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a8">
    <w:name w:val="annotation reference"/>
    <w:semiHidden/>
    <w:rsid w:val="004A2579"/>
    <w:rPr>
      <w:rFonts w:cs="Times New Roman"/>
      <w:sz w:val="16"/>
      <w:szCs w:val="16"/>
    </w:rPr>
  </w:style>
  <w:style w:type="paragraph" w:styleId="a9">
    <w:name w:val="caption"/>
    <w:basedOn w:val="a"/>
    <w:next w:val="a"/>
    <w:qFormat/>
    <w:rsid w:val="004A2579"/>
    <w:pPr>
      <w:spacing w:line="240" w:lineRule="auto"/>
    </w:pPr>
    <w:rPr>
      <w:rFonts w:ascii="Calibri" w:eastAsia="Times New Roman" w:hAnsi="Calibri" w:cs="Times New Roman"/>
      <w:b/>
      <w:bCs/>
      <w:color w:val="4F81BD"/>
      <w:sz w:val="18"/>
      <w:szCs w:val="18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522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228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7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Белоусов Евгений Александрович</dc:creator>
  <cp:lastModifiedBy>admin</cp:lastModifiedBy>
  <cp:revision>4</cp:revision>
  <cp:lastPrinted>2014-12-11T18:19:00Z</cp:lastPrinted>
  <dcterms:created xsi:type="dcterms:W3CDTF">2018-02-22T04:28:00Z</dcterms:created>
  <dcterms:modified xsi:type="dcterms:W3CDTF">2018-06-29T04:01:00Z</dcterms:modified>
</cp:coreProperties>
</file>